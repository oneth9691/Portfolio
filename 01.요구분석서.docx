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8C8" w:rsidRPr="00732054" w:rsidRDefault="00D048C8" w:rsidP="00B065C0">
      <w:pPr>
        <w:pStyle w:val="10"/>
        <w:wordWrap/>
        <w:spacing w:line="240" w:lineRule="auto"/>
        <w:jc w:val="left"/>
        <w:rPr>
          <w:rStyle w:val="ac"/>
        </w:rPr>
      </w:pPr>
    </w:p>
    <w:p w:rsidR="00B065C0" w:rsidRDefault="00B065C0" w:rsidP="00B065C0">
      <w:pPr>
        <w:pStyle w:val="10"/>
        <w:wordWrap/>
        <w:spacing w:line="240" w:lineRule="auto"/>
        <w:jc w:val="left"/>
        <w:rPr>
          <w:color w:val="FF0000"/>
          <w:sz w:val="24"/>
          <w:szCs w:val="24"/>
        </w:rPr>
      </w:pPr>
    </w:p>
    <w:p w:rsidR="00B065C0" w:rsidRDefault="00B065C0" w:rsidP="00B065C0">
      <w:pPr>
        <w:pStyle w:val="10"/>
        <w:wordWrap/>
        <w:spacing w:line="240" w:lineRule="auto"/>
        <w:jc w:val="left"/>
        <w:rPr>
          <w:color w:val="FF0000"/>
          <w:sz w:val="24"/>
          <w:szCs w:val="24"/>
        </w:rPr>
      </w:pPr>
    </w:p>
    <w:p w:rsidR="00B065C0" w:rsidRDefault="00D048C8" w:rsidP="0025319F">
      <w:pPr>
        <w:pStyle w:val="a3"/>
        <w:wordWrap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  <w:proofErr w:type="gramStart"/>
      <w:r>
        <w:rPr>
          <w:rFonts w:ascii="굴림" w:eastAsia="굴림" w:hAnsi="굴림" w:cs="굴림"/>
          <w:sz w:val="40"/>
          <w:szCs w:val="40"/>
        </w:rPr>
        <w:t xml:space="preserve">[ </w:t>
      </w:r>
      <w:r>
        <w:rPr>
          <w:rFonts w:ascii="굴림" w:eastAsia="굴림" w:hAnsi="굴림" w:cs="굴림" w:hint="eastAsia"/>
          <w:sz w:val="40"/>
          <w:szCs w:val="40"/>
        </w:rPr>
        <w:t>디지털컨버전스</w:t>
      </w:r>
      <w:proofErr w:type="gramEnd"/>
      <w:r>
        <w:rPr>
          <w:rFonts w:ascii="굴림" w:eastAsia="굴림" w:hAnsi="굴림" w:cs="굴림"/>
          <w:sz w:val="40"/>
          <w:szCs w:val="40"/>
        </w:rPr>
        <w:t>]</w:t>
      </w:r>
    </w:p>
    <w:p w:rsidR="00D048C8" w:rsidRDefault="00D048C8" w:rsidP="0025319F">
      <w:pPr>
        <w:pStyle w:val="a3"/>
        <w:wordWrap/>
        <w:spacing w:line="360" w:lineRule="auto"/>
        <w:jc w:val="center"/>
        <w:rPr>
          <w:rFonts w:ascii="굴림" w:eastAsia="굴림" w:hAnsi="굴림" w:cs="굴림"/>
          <w:sz w:val="40"/>
          <w:szCs w:val="40"/>
        </w:rPr>
      </w:pPr>
      <w:r>
        <w:rPr>
          <w:rFonts w:ascii="굴림" w:eastAsia="굴림" w:hAnsi="굴림" w:cs="굴림" w:hint="eastAsia"/>
          <w:sz w:val="40"/>
          <w:szCs w:val="40"/>
        </w:rPr>
        <w:t>자바</w:t>
      </w:r>
      <w:r>
        <w:rPr>
          <w:rFonts w:ascii="굴림" w:eastAsia="굴림" w:hAnsi="굴림" w:cs="굴림"/>
          <w:sz w:val="40"/>
          <w:szCs w:val="40"/>
        </w:rPr>
        <w:t xml:space="preserve"> </w:t>
      </w:r>
      <w:r>
        <w:rPr>
          <w:rFonts w:ascii="굴림" w:eastAsia="굴림" w:hAnsi="굴림" w:cs="굴림" w:hint="eastAsia"/>
          <w:sz w:val="40"/>
          <w:szCs w:val="40"/>
        </w:rPr>
        <w:t>안드로이드</w:t>
      </w:r>
      <w:r>
        <w:rPr>
          <w:rFonts w:ascii="굴림" w:eastAsia="굴림" w:hAnsi="굴림" w:cs="굴림"/>
          <w:sz w:val="40"/>
          <w:szCs w:val="40"/>
        </w:rPr>
        <w:t xml:space="preserve"> </w:t>
      </w:r>
      <w:r>
        <w:rPr>
          <w:rFonts w:ascii="굴림" w:eastAsia="굴림" w:hAnsi="굴림" w:cs="굴림" w:hint="eastAsia"/>
          <w:sz w:val="40"/>
          <w:szCs w:val="40"/>
        </w:rPr>
        <w:t>웹</w:t>
      </w:r>
      <w:r>
        <w:rPr>
          <w:rFonts w:ascii="굴림" w:eastAsia="굴림" w:hAnsi="굴림" w:cs="굴림"/>
          <w:sz w:val="40"/>
          <w:szCs w:val="40"/>
        </w:rPr>
        <w:t>&amp;</w:t>
      </w:r>
      <w:r>
        <w:rPr>
          <w:rFonts w:ascii="굴림" w:eastAsia="굴림" w:hAnsi="굴림" w:cs="굴림" w:hint="eastAsia"/>
          <w:sz w:val="40"/>
          <w:szCs w:val="40"/>
        </w:rPr>
        <w:t>앱</w:t>
      </w:r>
      <w:r>
        <w:rPr>
          <w:rFonts w:ascii="굴림" w:eastAsia="굴림" w:hAnsi="굴림" w:cs="굴림"/>
          <w:sz w:val="40"/>
          <w:szCs w:val="40"/>
        </w:rPr>
        <w:t xml:space="preserve"> </w:t>
      </w:r>
      <w:r>
        <w:rPr>
          <w:rFonts w:ascii="굴림" w:eastAsia="굴림" w:hAnsi="굴림" w:cs="굴림" w:hint="eastAsia"/>
          <w:sz w:val="40"/>
          <w:szCs w:val="40"/>
        </w:rPr>
        <w:t>개발자</w:t>
      </w:r>
      <w:r>
        <w:rPr>
          <w:rFonts w:ascii="굴림" w:eastAsia="굴림" w:hAnsi="굴림" w:cs="굴림"/>
          <w:sz w:val="40"/>
          <w:szCs w:val="40"/>
        </w:rPr>
        <w:t xml:space="preserve"> C</w:t>
      </w:r>
    </w:p>
    <w:p w:rsidR="00D048C8" w:rsidRDefault="00D048C8" w:rsidP="00B065C0">
      <w:pPr>
        <w:pStyle w:val="a3"/>
        <w:wordWrap/>
        <w:spacing w:line="240" w:lineRule="auto"/>
        <w:jc w:val="center"/>
        <w:rPr>
          <w:rFonts w:ascii="굴림" w:eastAsia="굴림" w:hAnsi="굴림" w:cs="굴림"/>
          <w:sz w:val="44"/>
          <w:szCs w:val="44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rFonts w:ascii="굴림" w:eastAsia="굴림" w:hAnsi="굴림" w:cs="굴림"/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rFonts w:ascii="굴림" w:eastAsia="굴림" w:hAnsi="굴림" w:cs="굴림"/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rFonts w:ascii="굴림" w:eastAsia="굴림" w:hAnsi="굴림" w:cs="굴림"/>
          <w:sz w:val="32"/>
          <w:szCs w:val="32"/>
        </w:rPr>
      </w:pPr>
      <w:r>
        <w:rPr>
          <w:rFonts w:ascii="굴림" w:eastAsia="굴림" w:hAnsi="굴림" w:cs="굴림"/>
          <w:sz w:val="32"/>
          <w:szCs w:val="32"/>
        </w:rPr>
        <w:t>(</w:t>
      </w:r>
      <w:proofErr w:type="spellStart"/>
      <w:proofErr w:type="gramStart"/>
      <w:r>
        <w:rPr>
          <w:rFonts w:ascii="굴림" w:eastAsia="굴림" w:hAnsi="굴림" w:cs="굴림" w:hint="eastAsia"/>
          <w:sz w:val="32"/>
          <w:szCs w:val="32"/>
        </w:rPr>
        <w:t>프로젝트명</w:t>
      </w:r>
      <w:proofErr w:type="spellEnd"/>
      <w:r>
        <w:rPr>
          <w:rFonts w:ascii="굴림" w:eastAsia="굴림" w:hAnsi="굴림" w:cs="굴림"/>
          <w:sz w:val="32"/>
          <w:szCs w:val="32"/>
        </w:rPr>
        <w:t xml:space="preserve"> :</w:t>
      </w:r>
      <w:proofErr w:type="gramEnd"/>
      <w:r>
        <w:rPr>
          <w:rFonts w:ascii="굴림" w:eastAsia="굴림" w:hAnsi="굴림" w:cs="굴림"/>
          <w:sz w:val="32"/>
          <w:szCs w:val="32"/>
        </w:rPr>
        <w:t xml:space="preserve"> </w:t>
      </w:r>
      <w:r w:rsidR="00A11436">
        <w:rPr>
          <w:rFonts w:ascii="굴림" w:eastAsia="굴림" w:hAnsi="굴림" w:cs="굴림" w:hint="eastAsia"/>
          <w:sz w:val="32"/>
          <w:szCs w:val="32"/>
        </w:rPr>
        <w:t xml:space="preserve">출첵을 </w:t>
      </w:r>
      <w:proofErr w:type="spellStart"/>
      <w:r w:rsidR="00A11436">
        <w:rPr>
          <w:rFonts w:ascii="굴림" w:eastAsia="굴림" w:hAnsi="굴림" w:cs="굴림" w:hint="eastAsia"/>
          <w:sz w:val="32"/>
          <w:szCs w:val="32"/>
        </w:rPr>
        <w:t>합시당</w:t>
      </w:r>
      <w:proofErr w:type="spellEnd"/>
      <w:r>
        <w:rPr>
          <w:rFonts w:ascii="굴림" w:eastAsia="굴림" w:hAnsi="굴림" w:cs="굴림"/>
          <w:sz w:val="32"/>
          <w:szCs w:val="32"/>
        </w:rPr>
        <w:t>.)</w:t>
      </w:r>
    </w:p>
    <w:p w:rsidR="00D048C8" w:rsidRDefault="00D048C8" w:rsidP="00B065C0">
      <w:pPr>
        <w:pStyle w:val="10"/>
        <w:wordWrap/>
        <w:spacing w:line="240" w:lineRule="auto"/>
        <w:jc w:val="center"/>
        <w:rPr>
          <w:sz w:val="36"/>
          <w:szCs w:val="36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b/>
          <w:bCs/>
          <w:sz w:val="54"/>
          <w:szCs w:val="54"/>
        </w:rPr>
      </w:pPr>
    </w:p>
    <w:p w:rsidR="00D048C8" w:rsidRPr="00A11436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b/>
          <w:bCs/>
          <w:sz w:val="54"/>
          <w:szCs w:val="54"/>
        </w:rPr>
      </w:pPr>
      <w:r>
        <w:rPr>
          <w:rFonts w:hint="eastAsia"/>
          <w:b/>
          <w:bCs/>
          <w:sz w:val="54"/>
          <w:szCs w:val="54"/>
        </w:rPr>
        <w:t>요구사항</w:t>
      </w:r>
      <w:r>
        <w:rPr>
          <w:b/>
          <w:bCs/>
          <w:sz w:val="54"/>
          <w:szCs w:val="54"/>
        </w:rPr>
        <w:t xml:space="preserve"> </w:t>
      </w:r>
      <w:proofErr w:type="spellStart"/>
      <w:r>
        <w:rPr>
          <w:rFonts w:hint="eastAsia"/>
          <w:b/>
          <w:bCs/>
          <w:sz w:val="54"/>
          <w:szCs w:val="54"/>
        </w:rPr>
        <w:t>분석서</w:t>
      </w:r>
      <w:proofErr w:type="spellEnd"/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sz w:val="32"/>
          <w:szCs w:val="32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rFonts w:ascii="굴림" w:eastAsia="굴림" w:hAnsi="굴림" w:cs="굴림"/>
          <w:sz w:val="32"/>
          <w:szCs w:val="32"/>
        </w:rPr>
      </w:pPr>
      <w:proofErr w:type="spellStart"/>
      <w:proofErr w:type="gramStart"/>
      <w:r>
        <w:rPr>
          <w:rFonts w:ascii="굴림" w:eastAsia="굴림" w:hAnsi="굴림" w:cs="굴림" w:hint="eastAsia"/>
          <w:sz w:val="32"/>
          <w:szCs w:val="32"/>
        </w:rPr>
        <w:t>팀명</w:t>
      </w:r>
      <w:proofErr w:type="spellEnd"/>
      <w:r w:rsidR="00324325">
        <w:rPr>
          <w:rFonts w:ascii="굴림" w:eastAsia="굴림" w:hAnsi="굴림" w:cs="굴림"/>
          <w:sz w:val="32"/>
          <w:szCs w:val="32"/>
        </w:rPr>
        <w:t xml:space="preserve"> :</w:t>
      </w:r>
      <w:proofErr w:type="gramEnd"/>
      <w:r w:rsidR="00324325">
        <w:rPr>
          <w:rFonts w:ascii="굴림" w:eastAsia="굴림" w:hAnsi="굴림" w:cs="굴림"/>
          <w:sz w:val="32"/>
          <w:szCs w:val="32"/>
        </w:rPr>
        <w:t xml:space="preserve"> </w:t>
      </w:r>
      <w:r w:rsidR="00324325">
        <w:rPr>
          <w:rFonts w:ascii="굴림" w:eastAsia="굴림" w:hAnsi="굴림" w:cs="굴림" w:hint="eastAsia"/>
          <w:sz w:val="32"/>
          <w:szCs w:val="32"/>
        </w:rPr>
        <w:t>B</w:t>
      </w:r>
      <w:r>
        <w:rPr>
          <w:rFonts w:ascii="굴림" w:eastAsia="굴림" w:hAnsi="굴림" w:cs="굴림" w:hint="eastAsia"/>
          <w:sz w:val="32"/>
          <w:szCs w:val="32"/>
        </w:rPr>
        <w:t>팀</w:t>
      </w:r>
    </w:p>
    <w:p w:rsidR="00D048C8" w:rsidRDefault="00D048C8" w:rsidP="00B065C0">
      <w:pPr>
        <w:pStyle w:val="10"/>
        <w:wordWrap/>
        <w:spacing w:line="240" w:lineRule="auto"/>
        <w:jc w:val="left"/>
        <w:rPr>
          <w:sz w:val="32"/>
          <w:szCs w:val="32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</w:p>
    <w:p w:rsidR="00D048C8" w:rsidRDefault="00D048C8" w:rsidP="00B065C0">
      <w:pPr>
        <w:pStyle w:val="10"/>
        <w:wordWrap/>
        <w:spacing w:line="240" w:lineRule="auto"/>
        <w:jc w:val="center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lastRenderedPageBreak/>
        <w:t>변경이력</w:t>
      </w:r>
      <w:proofErr w:type="spellEnd"/>
    </w:p>
    <w:tbl>
      <w:tblPr>
        <w:tblOverlap w:val="never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60"/>
        <w:gridCol w:w="1716"/>
        <w:gridCol w:w="4829"/>
        <w:gridCol w:w="1603"/>
      </w:tblGrid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날짜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작성자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변경이력</w:t>
            </w:r>
            <w:proofErr w:type="spellEnd"/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비고</w:t>
            </w: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7562EA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2021.04.</w:t>
            </w:r>
            <w:r>
              <w:rPr>
                <w:rFonts w:hint="eastAsia"/>
                <w:sz w:val="26"/>
                <w:szCs w:val="26"/>
              </w:rPr>
              <w:t>26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8A53B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김기현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8A53B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프로젝트명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입력 및 빨간 글씨 수정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7562EA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2021.04.</w:t>
            </w:r>
            <w:r w:rsidR="00C50D56">
              <w:rPr>
                <w:rFonts w:hint="eastAsia"/>
                <w:sz w:val="26"/>
                <w:szCs w:val="26"/>
              </w:rPr>
              <w:t>28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C50D56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김기현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C50D56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유스케이스와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시퀀스 추가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2730D7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021.05.24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2730D7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2730D7" w:rsidP="006531E6">
            <w:pPr>
              <w:pStyle w:val="a3"/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1대1문의 페이지 </w:t>
            </w:r>
            <w:r w:rsidR="006531E6">
              <w:rPr>
                <w:rFonts w:hint="eastAsia"/>
                <w:sz w:val="26"/>
                <w:szCs w:val="26"/>
              </w:rPr>
              <w:t>삭제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2730D7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021.05.24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2730D7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2730D7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수강생 과목,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 xml:space="preserve">수강기간 </w:t>
            </w:r>
            <w:proofErr w:type="spellStart"/>
            <w:r>
              <w:rPr>
                <w:rFonts w:hint="eastAsia"/>
                <w:sz w:val="26"/>
                <w:szCs w:val="26"/>
              </w:rPr>
              <w:t>선택옵션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추가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787EE1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2021.05.26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787EE1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6F5656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 w:rsidR="00787EE1">
              <w:rPr>
                <w:rFonts w:hint="eastAsia"/>
                <w:sz w:val="26"/>
                <w:szCs w:val="26"/>
              </w:rPr>
              <w:t>관리자</w:t>
            </w:r>
            <w:r>
              <w:rPr>
                <w:rFonts w:hint="eastAsia"/>
                <w:sz w:val="26"/>
                <w:szCs w:val="26"/>
              </w:rPr>
              <w:t>)</w:t>
            </w:r>
            <w:r w:rsidR="00787EE1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="00787EE1">
              <w:rPr>
                <w:rFonts w:hint="eastAsia"/>
                <w:sz w:val="26"/>
                <w:szCs w:val="26"/>
              </w:rPr>
              <w:t>유저관리</w:t>
            </w:r>
            <w:proofErr w:type="spellEnd"/>
            <w:r w:rsidR="00787EE1">
              <w:rPr>
                <w:rFonts w:hint="eastAsia"/>
                <w:sz w:val="26"/>
                <w:szCs w:val="26"/>
              </w:rPr>
              <w:t xml:space="preserve"> 추가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E877CA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2021.05</w:t>
            </w:r>
            <w:r>
              <w:rPr>
                <w:sz w:val="26"/>
                <w:szCs w:val="26"/>
              </w:rPr>
              <w:t>.</w:t>
            </w: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E877CA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E877CA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신규회원리스트 추가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16"/>
                <w:szCs w:val="1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8E361D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2021.05.28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8E361D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한태현</w:t>
            </w:r>
            <w:proofErr w:type="spellEnd"/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8E361D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출석표리스트 추가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D048C8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048C8" w:rsidRDefault="00D048C8" w:rsidP="00B065C0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</w:tbl>
    <w:p w:rsidR="00D048C8" w:rsidRDefault="00D048C8" w:rsidP="00B065C0">
      <w:pPr>
        <w:pStyle w:val="10"/>
        <w:wordWrap/>
        <w:spacing w:line="240" w:lineRule="auto"/>
        <w:jc w:val="center"/>
        <w:rPr>
          <w:b/>
          <w:bCs/>
          <w:sz w:val="36"/>
          <w:szCs w:val="36"/>
        </w:rPr>
      </w:pPr>
    </w:p>
    <w:p w:rsidR="00D048C8" w:rsidRDefault="00D048C8" w:rsidP="00B065C0">
      <w:pPr>
        <w:pStyle w:val="10"/>
        <w:wordWrap/>
        <w:spacing w:line="240" w:lineRule="auto"/>
        <w:jc w:val="center"/>
        <w:rPr>
          <w:b/>
          <w:bCs/>
          <w:sz w:val="36"/>
          <w:szCs w:val="36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  <w:r>
        <w:rPr>
          <w:rFonts w:hint="eastAsia"/>
          <w:b/>
          <w:bCs/>
          <w:sz w:val="36"/>
          <w:szCs w:val="36"/>
        </w:rPr>
        <w:lastRenderedPageBreak/>
        <w:t>목차</w:t>
      </w:r>
    </w:p>
    <w:p w:rsidR="003221E3" w:rsidRDefault="003221E3" w:rsidP="003221E3">
      <w:pPr>
        <w:spacing w:line="360" w:lineRule="auto"/>
        <w:rPr>
          <w:rFonts w:ascii="굴림" w:eastAsia="굴림" w:hAnsi="굴림"/>
          <w:b/>
          <w:bCs/>
          <w:szCs w:val="20"/>
        </w:rPr>
      </w:pPr>
    </w:p>
    <w:p w:rsidR="00A83711" w:rsidRDefault="003221E3" w:rsidP="00A83711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/>
          <w:noProof/>
          <w:szCs w:val="22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TOC \o "1-2" \h \z </w:instrText>
      </w:r>
      <w:r>
        <w:rPr>
          <w:rFonts w:ascii="굴림" w:eastAsia="굴림" w:hAnsi="굴림"/>
          <w:szCs w:val="20"/>
        </w:rPr>
        <w:fldChar w:fldCharType="separate"/>
      </w:r>
      <w:hyperlink w:anchor="_Toc67929055" w:history="1">
        <w:r w:rsidR="00A83711" w:rsidRPr="00F079F5">
          <w:rPr>
            <w:rStyle w:val="a8"/>
            <w:noProof/>
          </w:rPr>
          <w:t xml:space="preserve">1. </w:t>
        </w:r>
        <w:r w:rsidR="00A83711" w:rsidRPr="00F079F5">
          <w:rPr>
            <w:rStyle w:val="a8"/>
            <w:rFonts w:hint="eastAsia"/>
            <w:noProof/>
          </w:rPr>
          <w:t>개요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_Toc67929055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4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56" w:history="1">
        <w:r w:rsidR="00A83711" w:rsidRPr="00F079F5">
          <w:rPr>
            <w:rStyle w:val="a8"/>
            <w:noProof/>
          </w:rPr>
          <w:t xml:space="preserve">1.1 </w:t>
        </w:r>
        <w:r w:rsidR="00A83711" w:rsidRPr="00F079F5">
          <w:rPr>
            <w:rStyle w:val="a8"/>
            <w:rFonts w:hint="eastAsia"/>
            <w:noProof/>
          </w:rPr>
          <w:t>시스템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개요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_Toc67929056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4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57" w:history="1">
        <w:r w:rsidR="00A83711" w:rsidRPr="00F079F5">
          <w:rPr>
            <w:rStyle w:val="a8"/>
            <w:noProof/>
          </w:rPr>
          <w:t xml:space="preserve">1.2 </w:t>
        </w:r>
        <w:r w:rsidR="00A83711" w:rsidRPr="00F079F5">
          <w:rPr>
            <w:rStyle w:val="a8"/>
            <w:rFonts w:hint="eastAsia"/>
            <w:noProof/>
          </w:rPr>
          <w:t>구축범위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_Toc67929057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4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58" w:history="1">
        <w:r w:rsidR="00A83711" w:rsidRPr="00F079F5">
          <w:rPr>
            <w:rStyle w:val="a8"/>
            <w:noProof/>
          </w:rPr>
          <w:t xml:space="preserve">1.3 </w:t>
        </w:r>
        <w:r w:rsidR="00A83711" w:rsidRPr="00F079F5">
          <w:rPr>
            <w:rStyle w:val="a8"/>
            <w:rFonts w:hint="eastAsia"/>
            <w:noProof/>
          </w:rPr>
          <w:t>프로그램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목표와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기대효과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_Toc67929058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5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59" w:history="1">
        <w:r w:rsidR="00A83711" w:rsidRPr="00F079F5">
          <w:rPr>
            <w:rStyle w:val="a8"/>
            <w:noProof/>
          </w:rPr>
          <w:t xml:space="preserve">1.4 </w:t>
        </w:r>
        <w:r w:rsidR="00A83711" w:rsidRPr="00F079F5">
          <w:rPr>
            <w:rStyle w:val="a8"/>
            <w:rFonts w:hint="eastAsia"/>
            <w:noProof/>
          </w:rPr>
          <w:t>관련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문서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_Toc67929059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5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/>
          <w:noProof/>
          <w:szCs w:val="22"/>
        </w:rPr>
      </w:pPr>
      <w:hyperlink w:anchor="_Toc67929060" w:history="1">
        <w:r w:rsidR="00A83711" w:rsidRPr="00F079F5">
          <w:rPr>
            <w:rStyle w:val="a8"/>
            <w:noProof/>
          </w:rPr>
          <w:t xml:space="preserve">2. </w:t>
        </w:r>
        <w:r w:rsidR="00A83711" w:rsidRPr="00F079F5">
          <w:rPr>
            <w:rStyle w:val="a8"/>
            <w:rFonts w:hint="eastAsia"/>
            <w:noProof/>
          </w:rPr>
          <w:t>프로젝트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추적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_Toc67929060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7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1" w:history="1">
        <w:r w:rsidR="00A83711" w:rsidRPr="00F079F5">
          <w:rPr>
            <w:rStyle w:val="a8"/>
            <w:noProof/>
          </w:rPr>
          <w:t xml:space="preserve">2.1 </w:t>
        </w:r>
        <w:r w:rsidR="00A83711" w:rsidRPr="00F079F5">
          <w:rPr>
            <w:rStyle w:val="a8"/>
            <w:rFonts w:hint="eastAsia"/>
            <w:noProof/>
          </w:rPr>
          <w:t>개발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동향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관리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_Toc67929061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7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2" w:history="1">
        <w:r w:rsidR="00A83711" w:rsidRPr="00F079F5">
          <w:rPr>
            <w:rStyle w:val="a8"/>
            <w:noProof/>
          </w:rPr>
          <w:t xml:space="preserve">2.2 </w:t>
        </w:r>
        <w:r w:rsidR="00A83711" w:rsidRPr="00F079F5">
          <w:rPr>
            <w:rStyle w:val="a8"/>
            <w:rFonts w:hint="eastAsia"/>
            <w:noProof/>
          </w:rPr>
          <w:t>프로젝트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일정과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세부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일정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_Toc67929062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7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3" w:history="1">
        <w:r w:rsidR="00A83711" w:rsidRPr="00F079F5">
          <w:rPr>
            <w:rStyle w:val="a8"/>
            <w:noProof/>
          </w:rPr>
          <w:t xml:space="preserve">2.3 </w:t>
        </w:r>
        <w:r w:rsidR="00A83711" w:rsidRPr="00F079F5">
          <w:rPr>
            <w:rStyle w:val="a8"/>
            <w:rFonts w:hint="eastAsia"/>
            <w:noProof/>
          </w:rPr>
          <w:t>추진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전략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_Toc67929063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8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/>
          <w:noProof/>
          <w:szCs w:val="22"/>
        </w:rPr>
      </w:pPr>
      <w:hyperlink w:anchor="_Toc67929064" w:history="1">
        <w:r w:rsidR="00A83711" w:rsidRPr="00F079F5">
          <w:rPr>
            <w:rStyle w:val="a8"/>
            <w:noProof/>
          </w:rPr>
          <w:t xml:space="preserve">3. </w:t>
        </w:r>
        <w:r w:rsidR="00A83711" w:rsidRPr="00F079F5">
          <w:rPr>
            <w:rStyle w:val="a8"/>
            <w:rFonts w:hint="eastAsia"/>
            <w:noProof/>
          </w:rPr>
          <w:t>사용자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요구사항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정의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_Toc67929064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9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5" w:history="1">
        <w:r w:rsidR="00A83711" w:rsidRPr="00F079F5">
          <w:rPr>
            <w:rStyle w:val="a8"/>
            <w:noProof/>
          </w:rPr>
          <w:t xml:space="preserve">3.1 </w:t>
        </w:r>
        <w:r w:rsidR="00A83711" w:rsidRPr="00F079F5">
          <w:rPr>
            <w:rStyle w:val="a8"/>
            <w:rFonts w:hint="eastAsia"/>
            <w:noProof/>
          </w:rPr>
          <w:t>기능적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요구사항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정의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_Toc67929065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9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6" w:history="1">
        <w:r w:rsidR="00A83711" w:rsidRPr="00F079F5">
          <w:rPr>
            <w:rStyle w:val="a8"/>
            <w:noProof/>
          </w:rPr>
          <w:t xml:space="preserve">3.2 </w:t>
        </w:r>
        <w:r w:rsidR="00A83711" w:rsidRPr="00F079F5">
          <w:rPr>
            <w:rStyle w:val="a8"/>
            <w:rFonts w:hint="eastAsia"/>
            <w:noProof/>
          </w:rPr>
          <w:t>비기능적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요구사항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정의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_Toc67929066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10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/>
          <w:noProof/>
          <w:szCs w:val="22"/>
        </w:rPr>
      </w:pPr>
      <w:hyperlink w:anchor="_Toc67929067" w:history="1">
        <w:r w:rsidR="00A83711" w:rsidRPr="00F079F5">
          <w:rPr>
            <w:rStyle w:val="a8"/>
            <w:noProof/>
          </w:rPr>
          <w:t xml:space="preserve">4. </w:t>
        </w:r>
        <w:r w:rsidR="00A83711" w:rsidRPr="00F079F5">
          <w:rPr>
            <w:rStyle w:val="a8"/>
            <w:rFonts w:hint="eastAsia"/>
            <w:noProof/>
          </w:rPr>
          <w:t>요구사항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분석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_Toc67929067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11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8" w:history="1">
        <w:r w:rsidR="00A83711" w:rsidRPr="00F079F5">
          <w:rPr>
            <w:rStyle w:val="a8"/>
            <w:noProof/>
          </w:rPr>
          <w:t xml:space="preserve">4.1 </w:t>
        </w:r>
        <w:r w:rsidR="00A83711" w:rsidRPr="00F079F5">
          <w:rPr>
            <w:rStyle w:val="a8"/>
            <w:rFonts w:hint="eastAsia"/>
            <w:noProof/>
          </w:rPr>
          <w:t>요구사항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명세서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_Toc67929068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11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69" w:history="1">
        <w:r w:rsidR="00A83711" w:rsidRPr="00F079F5">
          <w:rPr>
            <w:rStyle w:val="a8"/>
            <w:noProof/>
          </w:rPr>
          <w:t xml:space="preserve">4.2 </w:t>
        </w:r>
        <w:r w:rsidR="00A83711" w:rsidRPr="00F079F5">
          <w:rPr>
            <w:rStyle w:val="a8"/>
            <w:rFonts w:hint="eastAsia"/>
            <w:noProof/>
          </w:rPr>
          <w:t>주요업무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기능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분석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_Toc67929069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13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70" w:history="1">
        <w:r w:rsidR="00A83711" w:rsidRPr="00F079F5">
          <w:rPr>
            <w:rStyle w:val="a8"/>
            <w:noProof/>
          </w:rPr>
          <w:t xml:space="preserve">4.3 </w:t>
        </w:r>
        <w:r w:rsidR="00A83711" w:rsidRPr="00F079F5">
          <w:rPr>
            <w:rStyle w:val="a8"/>
            <w:rFonts w:hint="eastAsia"/>
            <w:noProof/>
          </w:rPr>
          <w:t>표준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자료</w:t>
        </w:r>
        <w:r w:rsidR="00A83711" w:rsidRPr="00F079F5">
          <w:rPr>
            <w:rStyle w:val="a8"/>
            <w:noProof/>
          </w:rPr>
          <w:t xml:space="preserve"> </w:t>
        </w:r>
        <w:r w:rsidR="00A83711" w:rsidRPr="00F079F5">
          <w:rPr>
            <w:rStyle w:val="a8"/>
            <w:rFonts w:hint="eastAsia"/>
            <w:noProof/>
          </w:rPr>
          <w:t>분석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_Toc67929070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14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71" w:history="1">
        <w:r w:rsidR="00A83711" w:rsidRPr="00F079F5">
          <w:rPr>
            <w:rStyle w:val="a8"/>
            <w:noProof/>
          </w:rPr>
          <w:t xml:space="preserve">4.4 </w:t>
        </w:r>
        <w:r w:rsidR="00A83711" w:rsidRPr="00F079F5">
          <w:rPr>
            <w:rStyle w:val="a8"/>
            <w:rFonts w:hint="eastAsia"/>
            <w:noProof/>
          </w:rPr>
          <w:t>용어집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_Toc67929071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16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21"/>
        <w:tabs>
          <w:tab w:val="right" w:leader="dot" w:pos="9890"/>
        </w:tabs>
        <w:spacing w:line="36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072" w:history="1">
        <w:r w:rsidR="00A83711" w:rsidRPr="00F079F5">
          <w:rPr>
            <w:rStyle w:val="a8"/>
            <w:noProof/>
          </w:rPr>
          <w:t xml:space="preserve">4.5 </w:t>
        </w:r>
        <w:r w:rsidR="00A83711" w:rsidRPr="00F079F5">
          <w:rPr>
            <w:rStyle w:val="a8"/>
            <w:rFonts w:hint="eastAsia"/>
            <w:noProof/>
          </w:rPr>
          <w:t>시나리오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_Toc67929072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18</w:t>
        </w:r>
        <w:r w:rsidR="00A83711">
          <w:rPr>
            <w:noProof/>
            <w:webHidden/>
          </w:rPr>
          <w:fldChar w:fldCharType="end"/>
        </w:r>
      </w:hyperlink>
    </w:p>
    <w:p w:rsidR="00A83711" w:rsidRDefault="002019C6" w:rsidP="00A83711">
      <w:pPr>
        <w:pStyle w:val="11"/>
        <w:tabs>
          <w:tab w:val="right" w:leader="dot" w:pos="9890"/>
        </w:tabs>
        <w:spacing w:line="360" w:lineRule="auto"/>
        <w:rPr>
          <w:rFonts w:asciiTheme="minorHAnsi" w:eastAsiaTheme="minorEastAsia" w:hAnsiTheme="minorHAnsi"/>
          <w:noProof/>
          <w:szCs w:val="22"/>
        </w:rPr>
      </w:pPr>
      <w:hyperlink w:anchor="_Toc67929073" w:history="1">
        <w:r w:rsidR="00A83711" w:rsidRPr="00F079F5">
          <w:rPr>
            <w:rStyle w:val="a8"/>
            <w:noProof/>
          </w:rPr>
          <w:t xml:space="preserve">5. UI </w:t>
        </w:r>
        <w:r w:rsidR="00A83711" w:rsidRPr="00F079F5">
          <w:rPr>
            <w:rStyle w:val="a8"/>
            <w:rFonts w:hint="eastAsia"/>
            <w:noProof/>
          </w:rPr>
          <w:t>정의서</w:t>
        </w:r>
        <w:r w:rsidR="00A83711">
          <w:rPr>
            <w:noProof/>
            <w:webHidden/>
          </w:rPr>
          <w:tab/>
        </w:r>
        <w:r w:rsidR="00A83711">
          <w:rPr>
            <w:noProof/>
            <w:webHidden/>
          </w:rPr>
          <w:fldChar w:fldCharType="begin"/>
        </w:r>
        <w:r w:rsidR="00A83711">
          <w:rPr>
            <w:noProof/>
            <w:webHidden/>
          </w:rPr>
          <w:instrText xml:space="preserve"> PAGEREF _Toc67929073 \h </w:instrText>
        </w:r>
        <w:r w:rsidR="00A83711">
          <w:rPr>
            <w:noProof/>
            <w:webHidden/>
          </w:rPr>
        </w:r>
        <w:r w:rsidR="00A83711">
          <w:rPr>
            <w:noProof/>
            <w:webHidden/>
          </w:rPr>
          <w:fldChar w:fldCharType="separate"/>
        </w:r>
        <w:r w:rsidR="00A83711">
          <w:rPr>
            <w:noProof/>
            <w:webHidden/>
          </w:rPr>
          <w:t>23</w:t>
        </w:r>
        <w:r w:rsidR="00A83711">
          <w:rPr>
            <w:noProof/>
            <w:webHidden/>
          </w:rPr>
          <w:fldChar w:fldCharType="end"/>
        </w:r>
      </w:hyperlink>
    </w:p>
    <w:p w:rsidR="003221E3" w:rsidRPr="00246089" w:rsidRDefault="003221E3" w:rsidP="00A83711">
      <w:pPr>
        <w:pStyle w:val="1"/>
        <w:spacing w:line="360" w:lineRule="auto"/>
      </w:pPr>
      <w:r>
        <w:rPr>
          <w:rFonts w:ascii="굴림" w:eastAsia="굴림" w:hAnsi="굴림"/>
          <w:szCs w:val="20"/>
        </w:rPr>
        <w:fldChar w:fldCharType="end"/>
      </w:r>
      <w:r w:rsidR="00D048C8">
        <w:rPr>
          <w:rFonts w:ascii="한컴바탕" w:eastAsia="한컴바탕" w:cs="한컴바탕"/>
          <w:sz w:val="24"/>
          <w:szCs w:val="24"/>
        </w:rPr>
        <w:br w:type="page"/>
      </w:r>
      <w:bookmarkStart w:id="0" w:name="_Toc67929055"/>
      <w:r w:rsidRPr="00246089">
        <w:lastRenderedPageBreak/>
        <w:t xml:space="preserve">1. </w:t>
      </w:r>
      <w:r w:rsidRPr="00246089">
        <w:rPr>
          <w:rFonts w:hint="eastAsia"/>
        </w:rPr>
        <w:t>개요</w:t>
      </w:r>
      <w:bookmarkEnd w:id="0"/>
    </w:p>
    <w:p w:rsidR="003221E3" w:rsidRPr="00246089" w:rsidRDefault="003221E3" w:rsidP="00246089">
      <w:pPr>
        <w:pStyle w:val="2"/>
      </w:pPr>
      <w:bookmarkStart w:id="1" w:name="_Toc67929056"/>
      <w:r w:rsidRPr="00246089">
        <w:t xml:space="preserve">1.1 </w:t>
      </w:r>
      <w:r w:rsidRPr="00246089">
        <w:rPr>
          <w:rFonts w:hint="eastAsia"/>
        </w:rPr>
        <w:t>시스템</w:t>
      </w:r>
      <w:r w:rsidRPr="00246089">
        <w:t xml:space="preserve"> </w:t>
      </w:r>
      <w:r w:rsidRPr="00246089">
        <w:rPr>
          <w:rFonts w:hint="eastAsia"/>
        </w:rPr>
        <w:t>개요</w:t>
      </w:r>
      <w:bookmarkEnd w:id="1"/>
    </w:p>
    <w:p w:rsidR="003221E3" w:rsidRPr="00C3609F" w:rsidRDefault="00C3609F" w:rsidP="003221E3">
      <w:r>
        <w:rPr>
          <w:rFonts w:hint="eastAsia"/>
        </w:rPr>
        <w:t>수강생들의 출석체크 편리와 자신의 회원 정보를 보다 편하게 관리 및 관리자들의 회원관리 편의성 제공</w:t>
      </w:r>
    </w:p>
    <w:p w:rsidR="003221E3" w:rsidRPr="0025319F" w:rsidRDefault="003221E3" w:rsidP="00246089">
      <w:pPr>
        <w:pStyle w:val="2"/>
        <w:rPr>
          <w:szCs w:val="20"/>
        </w:rPr>
      </w:pPr>
      <w:bookmarkStart w:id="2" w:name="_Toc67929057"/>
      <w:r w:rsidRPr="0025319F">
        <w:t xml:space="preserve">1.2 </w:t>
      </w:r>
      <w:proofErr w:type="spellStart"/>
      <w:r w:rsidRPr="0025319F">
        <w:rPr>
          <w:rFonts w:hint="eastAsia"/>
        </w:rPr>
        <w:t>구축범위</w:t>
      </w:r>
      <w:bookmarkEnd w:id="2"/>
      <w:proofErr w:type="spellEnd"/>
    </w:p>
    <w:p w:rsidR="003221E3" w:rsidRPr="00246089" w:rsidRDefault="003221E3" w:rsidP="00246089">
      <w:pPr>
        <w:pStyle w:val="3"/>
      </w:pPr>
      <w:r w:rsidRPr="00246089">
        <w:t xml:space="preserve">1.2.1 </w:t>
      </w:r>
      <w:r w:rsidRPr="00246089">
        <w:rPr>
          <w:rFonts w:hint="eastAsia"/>
        </w:rPr>
        <w:t>시스템</w:t>
      </w:r>
      <w:r w:rsidRPr="00246089">
        <w:t xml:space="preserve"> </w:t>
      </w:r>
      <w:proofErr w:type="spellStart"/>
      <w:r w:rsidRPr="00246089">
        <w:rPr>
          <w:rFonts w:hint="eastAsia"/>
        </w:rPr>
        <w:t>개발범위</w:t>
      </w:r>
      <w:proofErr w:type="spellEnd"/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1)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웹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프로그램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제작</w:t>
      </w:r>
    </w:p>
    <w:p w:rsidR="00106AB3" w:rsidRDefault="00106AB3" w:rsidP="003221E3">
      <w:pPr>
        <w:rPr>
          <w:rFonts w:ascii="바탕체" w:eastAsia="바탕체" w:hAnsi="바탕체"/>
          <w:color w:val="000000"/>
          <w:kern w:val="0"/>
          <w:sz w:val="24"/>
          <w:szCs w:val="24"/>
        </w:rPr>
      </w:pPr>
      <w:r>
        <w:rPr>
          <w:rFonts w:ascii="바탕체" w:eastAsia="바탕체" w:hAnsi="바탕체" w:hint="eastAsia"/>
          <w:color w:val="000000"/>
          <w:kern w:val="0"/>
          <w:sz w:val="24"/>
          <w:szCs w:val="24"/>
        </w:rPr>
        <w:t>- 공지사항</w:t>
      </w:r>
    </w:p>
    <w:p w:rsidR="00106AB3" w:rsidRDefault="00106AB3" w:rsidP="003221E3">
      <w:pPr>
        <w:rPr>
          <w:rFonts w:ascii="바탕체" w:eastAsia="바탕체" w:hAnsi="바탕체"/>
          <w:color w:val="000000"/>
          <w:kern w:val="0"/>
          <w:sz w:val="24"/>
          <w:szCs w:val="24"/>
        </w:rPr>
      </w:pPr>
      <w:r>
        <w:rPr>
          <w:rFonts w:ascii="바탕체" w:eastAsia="바탕체" w:hAnsi="바탕체" w:hint="eastAsia"/>
          <w:color w:val="000000"/>
          <w:kern w:val="0"/>
          <w:sz w:val="24"/>
          <w:szCs w:val="24"/>
        </w:rPr>
        <w:t xml:space="preserve">- </w:t>
      </w:r>
      <w:r w:rsidR="0075340C">
        <w:rPr>
          <w:rFonts w:ascii="바탕체" w:eastAsia="바탕체" w:hAnsi="바탕체" w:hint="eastAsia"/>
          <w:color w:val="000000"/>
          <w:kern w:val="0"/>
          <w:sz w:val="24"/>
          <w:szCs w:val="24"/>
        </w:rPr>
        <w:t>출석체크</w:t>
      </w:r>
    </w:p>
    <w:p w:rsidR="00106AB3" w:rsidRDefault="00106AB3" w:rsidP="003221E3">
      <w:pPr>
        <w:rPr>
          <w:rFonts w:ascii="바탕체" w:eastAsia="바탕체" w:hAnsi="바탕체"/>
          <w:color w:val="000000"/>
          <w:kern w:val="0"/>
          <w:sz w:val="24"/>
          <w:szCs w:val="24"/>
        </w:rPr>
      </w:pPr>
      <w:r>
        <w:rPr>
          <w:rFonts w:ascii="바탕체" w:eastAsia="바탕체" w:hAnsi="바탕체" w:hint="eastAsia"/>
          <w:color w:val="000000"/>
          <w:kern w:val="0"/>
          <w:sz w:val="24"/>
          <w:szCs w:val="24"/>
        </w:rPr>
        <w:t>-</w:t>
      </w:r>
      <w:r w:rsidR="00130588">
        <w:rPr>
          <w:rFonts w:ascii="바탕체" w:eastAsia="바탕체" w:hAnsi="바탕체" w:hint="eastAsia"/>
          <w:color w:val="000000"/>
          <w:kern w:val="0"/>
          <w:sz w:val="24"/>
          <w:szCs w:val="24"/>
        </w:rPr>
        <w:t xml:space="preserve"> 회원정보</w:t>
      </w:r>
    </w:p>
    <w:p w:rsidR="00106AB3" w:rsidRDefault="00130588" w:rsidP="003221E3">
      <w:pPr>
        <w:rPr>
          <w:rFonts w:ascii="바탕체" w:eastAsia="바탕체" w:hAnsi="바탕체"/>
          <w:color w:val="000000"/>
          <w:kern w:val="0"/>
          <w:sz w:val="24"/>
          <w:szCs w:val="24"/>
        </w:rPr>
      </w:pPr>
      <w:r>
        <w:rPr>
          <w:rFonts w:ascii="바탕체" w:eastAsia="바탕체" w:hAnsi="바탕체" w:hint="eastAsia"/>
          <w:color w:val="000000"/>
          <w:kern w:val="0"/>
          <w:sz w:val="24"/>
          <w:szCs w:val="24"/>
        </w:rPr>
        <w:t>-</w:t>
      </w:r>
      <w:r w:rsidR="0075340C">
        <w:rPr>
          <w:rFonts w:ascii="바탕체" w:eastAsia="바탕체" w:hAnsi="바탕체" w:hint="eastAsia"/>
          <w:color w:val="000000"/>
          <w:kern w:val="0"/>
          <w:sz w:val="24"/>
          <w:szCs w:val="24"/>
        </w:rPr>
        <w:t xml:space="preserve"> 출석 관리</w:t>
      </w:r>
    </w:p>
    <w:p w:rsidR="00106AB3" w:rsidRDefault="00106AB3" w:rsidP="003221E3">
      <w:pPr>
        <w:rPr>
          <w:rFonts w:ascii="바탕체" w:eastAsia="바탕체" w:hAnsi="바탕체"/>
          <w:color w:val="000000"/>
          <w:kern w:val="0"/>
          <w:sz w:val="24"/>
          <w:szCs w:val="24"/>
        </w:rPr>
      </w:pP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2) </w:t>
      </w:r>
      <w:proofErr w:type="spellStart"/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운용환경</w:t>
      </w:r>
      <w:proofErr w:type="spellEnd"/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구축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-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웹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서버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설치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</w:p>
    <w:p w:rsidR="003221E3" w:rsidRPr="0025319F" w:rsidRDefault="003221E3" w:rsidP="009A32A6">
      <w:pPr>
        <w:pStyle w:val="3"/>
        <w:rPr>
          <w:szCs w:val="20"/>
        </w:rPr>
      </w:pPr>
      <w:r w:rsidRPr="0025319F">
        <w:t xml:space="preserve">1.2.2 </w:t>
      </w:r>
      <w:r w:rsidRPr="0025319F">
        <w:rPr>
          <w:rFonts w:hint="eastAsia"/>
        </w:rPr>
        <w:t>세부</w:t>
      </w:r>
      <w:r w:rsidRPr="0025319F">
        <w:t xml:space="preserve"> </w:t>
      </w:r>
      <w:r w:rsidRPr="0025319F">
        <w:rPr>
          <w:rFonts w:hint="eastAsia"/>
        </w:rPr>
        <w:t>개발</w:t>
      </w:r>
      <w:r w:rsidRPr="0025319F">
        <w:t xml:space="preserve"> </w:t>
      </w:r>
      <w:r w:rsidRPr="0025319F">
        <w:rPr>
          <w:rFonts w:hint="eastAsia"/>
        </w:rPr>
        <w:t>내역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1)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게시판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기능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제작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-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게시판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목록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페이지당</w:t>
      </w:r>
      <w:r w:rsidR="0075340C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="0075340C">
        <w:rPr>
          <w:rFonts w:ascii="바탕체" w:eastAsia="바탕체" w:hAnsi="바탕체" w:hint="eastAsia"/>
          <w:color w:val="000000"/>
          <w:kern w:val="0"/>
          <w:sz w:val="24"/>
          <w:szCs w:val="24"/>
        </w:rPr>
        <w:t>1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0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개의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proofErr w:type="spellStart"/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글목록을</w:t>
      </w:r>
      <w:proofErr w:type="spellEnd"/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표시하며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,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페이지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번호는</w:t>
      </w:r>
      <w:r w:rsidR="0075340C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="0075340C">
        <w:rPr>
          <w:rFonts w:ascii="바탕체" w:eastAsia="바탕체" w:hAnsi="바탕체" w:hint="eastAsia"/>
          <w:color w:val="000000"/>
          <w:kern w:val="0"/>
          <w:sz w:val="24"/>
          <w:szCs w:val="24"/>
        </w:rPr>
        <w:t>5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개씩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보여준다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글쓰기로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이동할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수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있게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만든다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이전과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다음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버튼을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누르면</w:t>
      </w:r>
      <w:r w:rsidR="00AA53A4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="00AA53A4">
        <w:rPr>
          <w:rFonts w:ascii="바탕체" w:eastAsia="바탕체" w:hAnsi="바탕체" w:hint="eastAsia"/>
          <w:color w:val="000000"/>
          <w:kern w:val="0"/>
          <w:sz w:val="24"/>
          <w:szCs w:val="24"/>
        </w:rPr>
        <w:t>5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페이지씩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이동한다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2)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회원관리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기능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제작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-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회원가입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회원가입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아이디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,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비밀번호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,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,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이메일을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proofErr w:type="spellStart"/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입력받는다</w:t>
      </w:r>
      <w:proofErr w:type="spellEnd"/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다른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사람과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아이디가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겹칠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수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없다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lastRenderedPageBreak/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발송한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메일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URL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통하여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로그인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인증을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완료하여야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회원가입이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완료된다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-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회원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관리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비밀번호를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잊을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때를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대비해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해결책을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마련한다</w:t>
      </w:r>
      <w:proofErr w:type="gramStart"/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.(</w:t>
      </w:r>
      <w:proofErr w:type="gramEnd"/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비밀번호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재설정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)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Cs w:val="20"/>
        </w:rPr>
        <w:tab/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동일한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이메일로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중복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가입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제한을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두지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않는다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>.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</w:p>
    <w:p w:rsidR="003221E3" w:rsidRPr="0025319F" w:rsidRDefault="003221E3" w:rsidP="009A32A6">
      <w:pPr>
        <w:pStyle w:val="2"/>
        <w:rPr>
          <w:szCs w:val="20"/>
        </w:rPr>
      </w:pPr>
      <w:bookmarkStart w:id="3" w:name="_Toc67929058"/>
      <w:r w:rsidRPr="0025319F">
        <w:t xml:space="preserve">1.3 </w:t>
      </w:r>
      <w:r w:rsidRPr="0025319F">
        <w:rPr>
          <w:rFonts w:hint="eastAsia"/>
        </w:rPr>
        <w:t>프로그램</w:t>
      </w:r>
      <w:r w:rsidRPr="0025319F">
        <w:t xml:space="preserve"> </w:t>
      </w:r>
      <w:r w:rsidRPr="0025319F">
        <w:rPr>
          <w:rFonts w:hint="eastAsia"/>
        </w:rPr>
        <w:t>목표와</w:t>
      </w:r>
      <w:r w:rsidRPr="0025319F">
        <w:t xml:space="preserve"> </w:t>
      </w:r>
      <w:r w:rsidRPr="0025319F">
        <w:rPr>
          <w:rFonts w:hint="eastAsia"/>
        </w:rPr>
        <w:t>기대효과</w:t>
      </w:r>
      <w:bookmarkEnd w:id="3"/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1)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효율적으로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관리할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수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있도록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모듈화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프로그래밍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2)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프로젝트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완수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능력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향상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3)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실무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경험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4)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자원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공유에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대한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진입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장벽을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낮추고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자원의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활용도를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향상</w:t>
      </w:r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</w:p>
    <w:p w:rsidR="003221E3" w:rsidRPr="0025319F" w:rsidRDefault="003221E3" w:rsidP="009A32A6">
      <w:pPr>
        <w:pStyle w:val="2"/>
        <w:rPr>
          <w:szCs w:val="20"/>
        </w:rPr>
      </w:pPr>
      <w:bookmarkStart w:id="4" w:name="_Toc67929059"/>
      <w:r w:rsidRPr="0025319F">
        <w:t xml:space="preserve">1.4 </w:t>
      </w:r>
      <w:r w:rsidRPr="0025319F">
        <w:rPr>
          <w:rFonts w:hint="eastAsia"/>
        </w:rPr>
        <w:t>관련</w:t>
      </w:r>
      <w:r w:rsidRPr="0025319F">
        <w:t xml:space="preserve"> </w:t>
      </w:r>
      <w:r w:rsidRPr="0025319F">
        <w:rPr>
          <w:rFonts w:hint="eastAsia"/>
        </w:rPr>
        <w:t>문서</w:t>
      </w:r>
      <w:bookmarkEnd w:id="4"/>
    </w:p>
    <w:p w:rsidR="003221E3" w:rsidRPr="0025319F" w:rsidRDefault="003221E3" w:rsidP="003221E3">
      <w:pPr>
        <w:rPr>
          <w:rFonts w:ascii="바탕체" w:eastAsia="바탕체" w:hAnsi="바탕체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  <w:gridCol w:w="2447"/>
        <w:gridCol w:w="2900"/>
      </w:tblGrid>
      <w:tr w:rsidR="003221E3" w:rsidRPr="0025319F" w:rsidTr="003221E3">
        <w:trPr>
          <w:trHeight w:val="426"/>
        </w:trPr>
        <w:tc>
          <w:tcPr>
            <w:tcW w:w="39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관련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문서</w:t>
            </w:r>
          </w:p>
        </w:tc>
      </w:tr>
      <w:tr w:rsidR="003221E3" w:rsidRPr="0025319F" w:rsidTr="003221E3">
        <w:trPr>
          <w:trHeight w:val="426"/>
        </w:trPr>
        <w:tc>
          <w:tcPr>
            <w:tcW w:w="39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계획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계획서</w:t>
            </w:r>
          </w:p>
        </w:tc>
      </w:tr>
      <w:tr w:rsidR="003221E3" w:rsidRPr="0025319F" w:rsidTr="003221E3">
        <w:trPr>
          <w:trHeight w:val="426"/>
        </w:trPr>
        <w:tc>
          <w:tcPr>
            <w:tcW w:w="393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일정관리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및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회의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회의록</w:t>
            </w:r>
          </w:p>
        </w:tc>
      </w:tr>
      <w:tr w:rsidR="003221E3" w:rsidRPr="0025319F" w:rsidTr="003221E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일정관리</w:t>
            </w:r>
          </w:p>
        </w:tc>
      </w:tr>
      <w:tr w:rsidR="003221E3" w:rsidRPr="0025319F" w:rsidTr="003221E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작업일지</w:t>
            </w:r>
          </w:p>
        </w:tc>
      </w:tr>
      <w:tr w:rsidR="003221E3" w:rsidRPr="0025319F" w:rsidTr="003221E3">
        <w:trPr>
          <w:trHeight w:val="426"/>
        </w:trPr>
        <w:tc>
          <w:tcPr>
            <w:tcW w:w="393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요구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이해도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확인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요구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기능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분석서</w:t>
            </w:r>
            <w:proofErr w:type="spellEnd"/>
          </w:p>
        </w:tc>
      </w:tr>
      <w:tr w:rsidR="003221E3" w:rsidRPr="0025319F" w:rsidTr="003221E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유스케이스</w:t>
            </w:r>
            <w:proofErr w:type="spellEnd"/>
          </w:p>
        </w:tc>
      </w:tr>
      <w:tr w:rsidR="003221E3" w:rsidRPr="0025319F" w:rsidTr="003221E3">
        <w:trPr>
          <w:trHeight w:val="483"/>
        </w:trPr>
        <w:tc>
          <w:tcPr>
            <w:tcW w:w="39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화면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스토리보드</w:t>
            </w:r>
          </w:p>
        </w:tc>
      </w:tr>
      <w:tr w:rsidR="003221E3" w:rsidRPr="0025319F" w:rsidTr="003221E3">
        <w:trPr>
          <w:trHeight w:val="483"/>
        </w:trPr>
        <w:tc>
          <w:tcPr>
            <w:tcW w:w="393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lastRenderedPageBreak/>
              <w:t xml:space="preserve">DB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53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DB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설계서</w:t>
            </w:r>
          </w:p>
        </w:tc>
      </w:tr>
      <w:tr w:rsidR="003221E3" w:rsidRPr="0025319F" w:rsidTr="003221E3">
        <w:trPr>
          <w:trHeight w:val="426"/>
        </w:trPr>
        <w:tc>
          <w:tcPr>
            <w:tcW w:w="3931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관련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용어</w:t>
            </w:r>
          </w:p>
        </w:tc>
        <w:tc>
          <w:tcPr>
            <w:tcW w:w="24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용어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정리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변수명</w:t>
            </w:r>
            <w:proofErr w:type="spellEnd"/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정의서</w:t>
            </w:r>
          </w:p>
        </w:tc>
      </w:tr>
      <w:tr w:rsidR="003221E3" w:rsidRPr="0025319F" w:rsidTr="003221E3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21E3" w:rsidRPr="0025319F" w:rsidRDefault="003221E3" w:rsidP="009A32A6">
            <w:pPr>
              <w:spacing w:before="240"/>
              <w:jc w:val="center"/>
              <w:rPr>
                <w:rFonts w:ascii="바탕체" w:eastAsia="바탕체" w:hAnsi="바탕체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문구</w:t>
            </w:r>
            <w:r w:rsidRPr="0025319F">
              <w:rPr>
                <w:rFonts w:ascii="바탕체" w:eastAsia="바탕체" w:hAnsi="바탕체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hint="eastAsia"/>
                <w:color w:val="000000"/>
                <w:kern w:val="0"/>
                <w:szCs w:val="20"/>
              </w:rPr>
              <w:t>정의서</w:t>
            </w:r>
          </w:p>
        </w:tc>
      </w:tr>
    </w:tbl>
    <w:p w:rsidR="008B1E90" w:rsidRPr="0025319F" w:rsidRDefault="008B1E90" w:rsidP="003221E3">
      <w:pPr>
        <w:rPr>
          <w:rFonts w:ascii="바탕체" w:eastAsia="바탕체" w:hAnsi="바탕체" w:hint="eastAsia"/>
          <w:sz w:val="24"/>
          <w:szCs w:val="24"/>
        </w:rPr>
      </w:pPr>
    </w:p>
    <w:p w:rsidR="00B17687" w:rsidRPr="0025319F" w:rsidRDefault="00B17687" w:rsidP="009A32A6">
      <w:pPr>
        <w:pStyle w:val="1"/>
      </w:pPr>
      <w:bookmarkStart w:id="5" w:name="_Toc67929060"/>
      <w:r w:rsidRPr="0025319F">
        <w:t xml:space="preserve">2. </w:t>
      </w:r>
      <w:r w:rsidRPr="0025319F">
        <w:rPr>
          <w:rFonts w:hint="eastAsia"/>
        </w:rPr>
        <w:t>프로젝트</w:t>
      </w:r>
      <w:r w:rsidRPr="0025319F">
        <w:t xml:space="preserve"> </w:t>
      </w:r>
      <w:r w:rsidRPr="0025319F">
        <w:rPr>
          <w:rFonts w:hint="eastAsia"/>
        </w:rPr>
        <w:t>추적</w:t>
      </w:r>
      <w:bookmarkEnd w:id="5"/>
    </w:p>
    <w:p w:rsidR="00B17687" w:rsidRPr="0025319F" w:rsidRDefault="00B17687" w:rsidP="009A32A6">
      <w:pPr>
        <w:pStyle w:val="2"/>
        <w:rPr>
          <w:szCs w:val="20"/>
        </w:rPr>
      </w:pPr>
      <w:bookmarkStart w:id="6" w:name="_Toc67929061"/>
      <w:r w:rsidRPr="0025319F">
        <w:t xml:space="preserve">2.1 </w:t>
      </w:r>
      <w:r w:rsidRPr="0025319F">
        <w:rPr>
          <w:rFonts w:hint="eastAsia"/>
        </w:rPr>
        <w:t>개발</w:t>
      </w:r>
      <w:r w:rsidRPr="0025319F">
        <w:t xml:space="preserve"> </w:t>
      </w:r>
      <w:r w:rsidRPr="0025319F">
        <w:rPr>
          <w:rFonts w:hint="eastAsia"/>
        </w:rPr>
        <w:t>동향</w:t>
      </w:r>
      <w:r w:rsidRPr="0025319F">
        <w:t xml:space="preserve"> </w:t>
      </w:r>
      <w:r w:rsidRPr="0025319F">
        <w:rPr>
          <w:rFonts w:hint="eastAsia"/>
        </w:rPr>
        <w:t>관리</w:t>
      </w:r>
      <w:bookmarkEnd w:id="6"/>
    </w:p>
    <w:p w:rsidR="00B17687" w:rsidRPr="0025319F" w:rsidRDefault="00B17687" w:rsidP="00EE0810">
      <w:pPr>
        <w:rPr>
          <w:rFonts w:ascii="바탕체" w:eastAsia="바탕체" w:hAnsi="바탕체"/>
          <w:color w:val="000000"/>
          <w:kern w:val="0"/>
          <w:szCs w:val="20"/>
        </w:rPr>
      </w:pP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프로젝트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개발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동향을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상시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파악하기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위해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회의록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작성하는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서기를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선출</w:t>
      </w:r>
      <w:r w:rsidRPr="0025319F">
        <w:rPr>
          <w:rFonts w:ascii="바탕체" w:eastAsia="바탕체" w:hAnsi="바탕체" w:cs="함초롬바탕"/>
          <w:color w:val="000000"/>
          <w:kern w:val="0"/>
          <w:sz w:val="24"/>
          <w:szCs w:val="24"/>
        </w:rPr>
        <w:t xml:space="preserve">,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일정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관리를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조율하는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cs="함초롬바탕"/>
          <w:color w:val="000000"/>
          <w:kern w:val="0"/>
          <w:sz w:val="24"/>
          <w:szCs w:val="24"/>
        </w:rPr>
        <w:t>PM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이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일정관리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문서를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매일</w:t>
      </w:r>
      <w:r w:rsidRPr="0025319F">
        <w:rPr>
          <w:rFonts w:ascii="바탕체" w:eastAsia="바탕체" w:hAnsi="바탕체"/>
          <w:color w:val="000000"/>
          <w:kern w:val="0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color w:val="000000"/>
          <w:kern w:val="0"/>
          <w:sz w:val="24"/>
          <w:szCs w:val="24"/>
        </w:rPr>
        <w:t>확인함</w:t>
      </w:r>
    </w:p>
    <w:p w:rsidR="00B17687" w:rsidRPr="0025319F" w:rsidRDefault="00B17687" w:rsidP="009A32A6">
      <w:pPr>
        <w:pStyle w:val="2"/>
        <w:rPr>
          <w:szCs w:val="20"/>
        </w:rPr>
      </w:pPr>
      <w:bookmarkStart w:id="7" w:name="_Toc67929062"/>
      <w:r w:rsidRPr="0025319F">
        <w:t xml:space="preserve">2.2 </w:t>
      </w:r>
      <w:r w:rsidRPr="0025319F">
        <w:rPr>
          <w:rFonts w:hint="eastAsia"/>
        </w:rPr>
        <w:t>프로젝트</w:t>
      </w:r>
      <w:r w:rsidRPr="0025319F">
        <w:t xml:space="preserve"> </w:t>
      </w:r>
      <w:r w:rsidRPr="0025319F">
        <w:rPr>
          <w:rFonts w:hint="eastAsia"/>
        </w:rPr>
        <w:t>일정과</w:t>
      </w:r>
      <w:r w:rsidRPr="0025319F">
        <w:t xml:space="preserve"> </w:t>
      </w:r>
      <w:r w:rsidRPr="0025319F">
        <w:rPr>
          <w:rFonts w:hint="eastAsia"/>
        </w:rPr>
        <w:t>세부</w:t>
      </w:r>
      <w:r w:rsidRPr="0025319F">
        <w:t xml:space="preserve"> </w:t>
      </w:r>
      <w:r w:rsidRPr="0025319F">
        <w:rPr>
          <w:rFonts w:hint="eastAsia"/>
        </w:rPr>
        <w:t>일정</w:t>
      </w:r>
      <w:bookmarkEnd w:id="7"/>
    </w:p>
    <w:p w:rsidR="00705F91" w:rsidRPr="00705F91" w:rsidRDefault="00B17687" w:rsidP="002E4458">
      <w:pPr>
        <w:pStyle w:val="3"/>
        <w:rPr>
          <w:rFonts w:hint="eastAsia"/>
        </w:rPr>
      </w:pPr>
      <w:r w:rsidRPr="0025319F">
        <w:t xml:space="preserve">2.2.1 </w:t>
      </w:r>
      <w:r w:rsidRPr="0025319F">
        <w:rPr>
          <w:rFonts w:hint="eastAsia"/>
        </w:rPr>
        <w:t>관리</w:t>
      </w:r>
      <w:r w:rsidRPr="0025319F">
        <w:t xml:space="preserve"> </w:t>
      </w:r>
      <w:r w:rsidRPr="0025319F">
        <w:rPr>
          <w:rFonts w:hint="eastAsia"/>
        </w:rPr>
        <w:t>목표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44"/>
        <w:gridCol w:w="315"/>
        <w:gridCol w:w="361"/>
        <w:gridCol w:w="361"/>
        <w:gridCol w:w="361"/>
        <w:gridCol w:w="361"/>
        <w:gridCol w:w="365"/>
        <w:gridCol w:w="361"/>
        <w:gridCol w:w="361"/>
        <w:gridCol w:w="361"/>
        <w:gridCol w:w="361"/>
        <w:gridCol w:w="361"/>
        <w:gridCol w:w="365"/>
        <w:gridCol w:w="361"/>
        <w:gridCol w:w="361"/>
        <w:gridCol w:w="361"/>
        <w:gridCol w:w="361"/>
        <w:gridCol w:w="361"/>
        <w:gridCol w:w="366"/>
      </w:tblGrid>
      <w:tr w:rsidR="00B17687" w:rsidRPr="0025319F" w:rsidTr="003A24D6">
        <w:trPr>
          <w:trHeight w:val="236"/>
        </w:trPr>
        <w:tc>
          <w:tcPr>
            <w:tcW w:w="3079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7687" w:rsidRPr="0025319F" w:rsidRDefault="00B1768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646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17687" w:rsidRPr="0025319F" w:rsidRDefault="002E4458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B17687" w:rsidRPr="0025319F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/6</w:t>
            </w:r>
            <w:r w:rsidR="0018788B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</w:tr>
      <w:tr w:rsidR="00B17687" w:rsidRPr="0025319F" w:rsidTr="003A24D6">
        <w:trPr>
          <w:trHeight w:val="236"/>
        </w:trPr>
        <w:tc>
          <w:tcPr>
            <w:tcW w:w="3079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7687" w:rsidRPr="0025319F" w:rsidRDefault="00B17687" w:rsidP="00B176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17687" w:rsidRPr="0025319F" w:rsidRDefault="0018788B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ED69E7"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692222"/>
              <w:bottom w:val="single" w:sz="2" w:space="0" w:color="692222"/>
              <w:right w:val="single" w:sz="2" w:space="0" w:color="692222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692222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18788B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18788B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18788B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17687" w:rsidRPr="0025319F" w:rsidRDefault="00ED69E7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22</w:t>
            </w: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B17687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계획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요구분석</w:t>
            </w:r>
            <w:proofErr w:type="spellEnd"/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textDirection w:val="tbRlV"/>
            <w:vAlign w:val="center"/>
          </w:tcPr>
          <w:p w:rsidR="003A24D6" w:rsidRPr="00437EDF" w:rsidRDefault="003A24D6" w:rsidP="00437EDF">
            <w:pPr>
              <w:wordWrap/>
              <w:spacing w:after="0" w:line="384" w:lineRule="auto"/>
              <w:ind w:left="113" w:right="113"/>
              <w:jc w:val="center"/>
              <w:textAlignment w:val="baseline"/>
              <w:rPr>
                <w:rFonts w:ascii="바탕체" w:eastAsia="바탕체" w:hAnsi="바탕체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 간 발 표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2F5033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B176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B17687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기능분석</w:t>
            </w:r>
            <w:proofErr w:type="spellEnd"/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B17687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B176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spacing w:val="-8"/>
                <w:kern w:val="0"/>
                <w:szCs w:val="20"/>
              </w:rPr>
              <w:t>변수</w:t>
            </w:r>
            <w:r w:rsidRPr="0025319F">
              <w:rPr>
                <w:rFonts w:ascii="바탕체" w:eastAsia="바탕체" w:hAnsi="바탕체" w:cs="굴림"/>
                <w:color w:val="000000"/>
                <w:spacing w:val="-8"/>
                <w:kern w:val="0"/>
                <w:szCs w:val="20"/>
              </w:rPr>
              <w:t xml:space="preserve">,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spacing w:val="-8"/>
                <w:kern w:val="0"/>
                <w:szCs w:val="20"/>
              </w:rPr>
              <w:t>파일구조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spacing w:val="-8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spacing w:val="-8"/>
                <w:kern w:val="0"/>
                <w:szCs w:val="20"/>
              </w:rPr>
              <w:t>확립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textDirection w:val="tbRlV"/>
            <w:vAlign w:val="center"/>
            <w:hideMark/>
          </w:tcPr>
          <w:p w:rsidR="003A24D6" w:rsidRPr="00437EDF" w:rsidRDefault="003A24D6" w:rsidP="003173E1">
            <w:pPr>
              <w:wordWrap/>
              <w:spacing w:after="0" w:line="384" w:lineRule="auto"/>
              <w:ind w:left="113" w:right="113"/>
              <w:jc w:val="center"/>
              <w:textAlignment w:val="baseline"/>
              <w:rPr>
                <w:rFonts w:ascii="바탕체" w:eastAsia="바탕체" w:hAnsi="바탕체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요구사항</w:t>
            </w:r>
          </w:p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검토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화면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편집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77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프로토타이핑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점검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역할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배정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역할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배정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상황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점검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DB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12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Bean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>1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차</w:t>
            </w: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12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스토리보드</w:t>
            </w:r>
            <w:r w:rsidRPr="0025319F">
              <w:rPr>
                <w:rFonts w:ascii="바탕체" w:eastAsia="바탕체" w:hAnsi="바탕체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구체화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57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12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계획서</w:t>
            </w:r>
            <w:proofErr w:type="gramStart"/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,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요구기능서</w:t>
            </w:r>
            <w:proofErr w:type="spellEnd"/>
            <w:proofErr w:type="gramEnd"/>
          </w:p>
          <w:p w:rsidR="003A24D6" w:rsidRPr="0025319F" w:rsidRDefault="003A24D6" w:rsidP="003173E1">
            <w:pPr>
              <w:spacing w:after="0" w:line="312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구체화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692222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DD4A0B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요구분석서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구체화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6863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점검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3173E1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3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역할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배정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3173E1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31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상황 점검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DB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3A24D6">
        <w:trPr>
          <w:trHeight w:val="313"/>
        </w:trPr>
        <w:tc>
          <w:tcPr>
            <w:tcW w:w="1035" w:type="dxa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페이지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제한사항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코드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차</w:t>
            </w: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스토리보드구체화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/>
            <w:tcBorders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계획서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구체화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3A24D6" w:rsidRPr="0025319F" w:rsidTr="00686342">
        <w:trPr>
          <w:trHeight w:val="313"/>
        </w:trPr>
        <w:tc>
          <w:tcPr>
            <w:tcW w:w="1035" w:type="dxa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A24D6" w:rsidRPr="0025319F" w:rsidRDefault="003A24D6" w:rsidP="0077232A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요구분석서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구체화</w: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692222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692222"/>
              <w:left w:val="single" w:sz="2" w:space="0" w:color="692222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A24D6" w:rsidRPr="0025319F" w:rsidRDefault="003A24D6" w:rsidP="0077232A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DB3E2" w:themeFill="text2" w:themeFillTint="66"/>
            <w:vAlign w:val="center"/>
          </w:tcPr>
          <w:p w:rsidR="003A24D6" w:rsidRPr="0025319F" w:rsidRDefault="003A24D6" w:rsidP="007723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</w:tbl>
    <w:p w:rsidR="00686342" w:rsidRDefault="00686342" w:rsidP="003221E3">
      <w:pPr>
        <w:rPr>
          <w:rFonts w:ascii="바탕체" w:eastAsia="바탕체" w:hAnsi="바탕체" w:hint="eastAsia"/>
          <w:sz w:val="24"/>
          <w:szCs w:val="24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044"/>
        <w:gridCol w:w="513"/>
        <w:gridCol w:w="513"/>
        <w:gridCol w:w="513"/>
        <w:gridCol w:w="513"/>
        <w:gridCol w:w="513"/>
        <w:gridCol w:w="514"/>
      </w:tblGrid>
      <w:tr w:rsidR="004138A3" w:rsidRPr="0025319F" w:rsidTr="00E75C9A">
        <w:trPr>
          <w:trHeight w:val="30"/>
        </w:trPr>
        <w:tc>
          <w:tcPr>
            <w:tcW w:w="3079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138A3" w:rsidRPr="0025319F" w:rsidRDefault="004138A3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세부</w:t>
            </w: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3079" w:type="dxa"/>
            <w:gridSpan w:val="6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4138A3" w:rsidRPr="0025319F" w:rsidRDefault="00372957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6월</w:t>
            </w:r>
          </w:p>
        </w:tc>
      </w:tr>
      <w:tr w:rsidR="00AE0B3C" w:rsidRPr="0025319F" w:rsidTr="00E75C9A">
        <w:trPr>
          <w:trHeight w:val="394"/>
        </w:trPr>
        <w:tc>
          <w:tcPr>
            <w:tcW w:w="3079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E0B3C" w:rsidRPr="0025319F" w:rsidRDefault="00AE0B3C" w:rsidP="006863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0B3C" w:rsidRDefault="00AE0B3C" w:rsidP="00C54128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13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0B3C" w:rsidRDefault="00AE0B3C" w:rsidP="00C54128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13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0B3C" w:rsidRDefault="00AE0B3C" w:rsidP="00C54128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513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0B3C" w:rsidRDefault="00AE0B3C" w:rsidP="00C54128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13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0B3C" w:rsidRDefault="00AE0B3C" w:rsidP="00C54128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14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0B3C" w:rsidRDefault="00AE0B3C" w:rsidP="00C54128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E75C9A" w:rsidRPr="0025319F" w:rsidTr="00297B7D">
        <w:trPr>
          <w:trHeight w:val="313"/>
        </w:trPr>
        <w:tc>
          <w:tcPr>
            <w:tcW w:w="10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Pr="0025319F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상황 점검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E75C9A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DB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E75C9A">
        <w:trPr>
          <w:trHeight w:val="313"/>
        </w:trPr>
        <w:tc>
          <w:tcPr>
            <w:tcW w:w="1035" w:type="dxa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Pr="0025319F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페이지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제한사항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297B7D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ordWrap/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297B7D">
        <w:trPr>
          <w:trHeight w:val="313"/>
        </w:trPr>
        <w:tc>
          <w:tcPr>
            <w:tcW w:w="1035" w:type="dxa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Pr="0025319F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코드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E75C9A">
        <w:trPr>
          <w:trHeight w:val="313"/>
        </w:trPr>
        <w:tc>
          <w:tcPr>
            <w:tcW w:w="103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차</w:t>
            </w: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Pr="0025319F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스토리보드구체화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E75C9A">
        <w:trPr>
          <w:trHeight w:val="313"/>
        </w:trPr>
        <w:tc>
          <w:tcPr>
            <w:tcW w:w="1035" w:type="dxa"/>
            <w:vMerge/>
            <w:tcBorders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Pr="0025319F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계획서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구체화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E75C9A" w:rsidRPr="0025319F" w:rsidTr="00E75C9A">
        <w:trPr>
          <w:trHeight w:val="313"/>
        </w:trPr>
        <w:tc>
          <w:tcPr>
            <w:tcW w:w="1035" w:type="dxa"/>
            <w:vMerge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75C9A" w:rsidRPr="0025319F" w:rsidRDefault="00E75C9A" w:rsidP="006863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5C9A" w:rsidRPr="0025319F" w:rsidRDefault="00E75C9A" w:rsidP="00686342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요구분석서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spacing w:val="-4"/>
                <w:kern w:val="0"/>
                <w:szCs w:val="20"/>
              </w:rPr>
              <w:t>구체화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75C9A" w:rsidRPr="0025319F" w:rsidRDefault="00E75C9A" w:rsidP="00686342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</w:tbl>
    <w:p w:rsidR="00686342" w:rsidRPr="00686342" w:rsidRDefault="00686342" w:rsidP="003221E3">
      <w:pPr>
        <w:rPr>
          <w:rFonts w:ascii="바탕체" w:eastAsia="바탕체" w:hAnsi="바탕체" w:hint="eastAsia"/>
          <w:b/>
          <w:sz w:val="24"/>
          <w:szCs w:val="24"/>
        </w:rPr>
      </w:pPr>
      <w:r>
        <w:rPr>
          <w:rFonts w:ascii="바탕체" w:eastAsia="바탕체" w:hAnsi="바탕체"/>
          <w:b/>
          <w:sz w:val="24"/>
          <w:szCs w:val="24"/>
        </w:rPr>
        <w:br w:type="textWrapping" w:clear="all"/>
      </w:r>
    </w:p>
    <w:p w:rsidR="00B17687" w:rsidRPr="0025319F" w:rsidRDefault="00B17687" w:rsidP="00EE0810">
      <w:pPr>
        <w:rPr>
          <w:rFonts w:ascii="바탕체" w:eastAsia="바탕체" w:hAnsi="바탕체"/>
          <w:szCs w:val="20"/>
        </w:rPr>
      </w:pPr>
      <w:r w:rsidRPr="0025319F">
        <w:rPr>
          <w:rFonts w:ascii="바탕체" w:eastAsia="바탕체" w:hAnsi="바탕체" w:hint="eastAsia"/>
        </w:rPr>
        <w:t>※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단</w:t>
      </w:r>
      <w:r w:rsidRPr="0025319F">
        <w:rPr>
          <w:rFonts w:ascii="바탕체" w:eastAsia="바탕체" w:hAnsi="바탕체"/>
        </w:rPr>
        <w:t xml:space="preserve">, </w:t>
      </w:r>
      <w:proofErr w:type="spellStart"/>
      <w:r w:rsidRPr="0025319F">
        <w:rPr>
          <w:rFonts w:ascii="바탕체" w:eastAsia="바탕체" w:hAnsi="바탕체" w:hint="eastAsia"/>
        </w:rPr>
        <w:t>간트차트에</w:t>
      </w:r>
      <w:proofErr w:type="spellEnd"/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표시하지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않은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주말에는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개인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과제를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수행하도록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한다</w:t>
      </w:r>
      <w:r w:rsidRPr="0025319F">
        <w:rPr>
          <w:rFonts w:ascii="바탕체" w:eastAsia="바탕체" w:hAnsi="바탕체"/>
        </w:rPr>
        <w:t>.</w:t>
      </w:r>
    </w:p>
    <w:p w:rsidR="00B17687" w:rsidRPr="0025319F" w:rsidRDefault="00B17687" w:rsidP="00EE0810">
      <w:pPr>
        <w:rPr>
          <w:rFonts w:ascii="바탕체" w:eastAsia="바탕체" w:hAnsi="바탕체"/>
          <w:szCs w:val="20"/>
        </w:rPr>
      </w:pPr>
      <w:r w:rsidRPr="0025319F">
        <w:rPr>
          <w:rFonts w:ascii="바탕체" w:eastAsia="바탕체" w:hAnsi="바탕체" w:hint="eastAsia"/>
        </w:rPr>
        <w:t>※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페이지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제한사항부터는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기능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중심으로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검토</w:t>
      </w:r>
    </w:p>
    <w:p w:rsidR="00EE0810" w:rsidRPr="0025319F" w:rsidRDefault="00EE0810" w:rsidP="009A32A6">
      <w:pPr>
        <w:pStyle w:val="2"/>
        <w:rPr>
          <w:szCs w:val="20"/>
        </w:rPr>
      </w:pPr>
      <w:bookmarkStart w:id="8" w:name="_Toc67929063"/>
      <w:r w:rsidRPr="0025319F">
        <w:t xml:space="preserve">2.3 </w:t>
      </w:r>
      <w:r w:rsidRPr="0025319F">
        <w:rPr>
          <w:rFonts w:hint="eastAsia"/>
        </w:rPr>
        <w:t>추진</w:t>
      </w:r>
      <w:r w:rsidRPr="0025319F">
        <w:t xml:space="preserve"> </w:t>
      </w:r>
      <w:r w:rsidRPr="0025319F">
        <w:rPr>
          <w:rFonts w:hint="eastAsia"/>
        </w:rPr>
        <w:t>전략</w:t>
      </w:r>
      <w:bookmarkEnd w:id="8"/>
    </w:p>
    <w:p w:rsidR="00EE0810" w:rsidRPr="0025319F" w:rsidRDefault="00EE0810" w:rsidP="00EE0810">
      <w:pPr>
        <w:rPr>
          <w:rFonts w:ascii="바탕체" w:eastAsia="바탕체" w:hAnsi="바탕체"/>
          <w:szCs w:val="20"/>
        </w:rPr>
      </w:pPr>
      <w:r w:rsidRPr="0025319F">
        <w:rPr>
          <w:rFonts w:ascii="바탕체" w:eastAsia="바탕체" w:hAnsi="바탕체" w:hint="eastAsia"/>
          <w:sz w:val="24"/>
          <w:szCs w:val="24"/>
        </w:rPr>
        <w:t>전체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흐름과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실제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업무를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진행하는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세부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일정을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따로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관리해서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프로젝트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동향을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항시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파악</w:t>
      </w:r>
    </w:p>
    <w:p w:rsidR="00EE0810" w:rsidRPr="0025319F" w:rsidRDefault="00EE0810" w:rsidP="00EE0810">
      <w:pPr>
        <w:rPr>
          <w:rFonts w:ascii="바탕체" w:eastAsia="바탕체" w:hAnsi="바탕체"/>
          <w:szCs w:val="20"/>
        </w:rPr>
      </w:pPr>
      <w:r w:rsidRPr="0025319F">
        <w:rPr>
          <w:rFonts w:ascii="바탕체" w:eastAsia="바탕체" w:hAnsi="바탕체" w:hint="eastAsia"/>
          <w:sz w:val="24"/>
          <w:szCs w:val="24"/>
        </w:rPr>
        <w:t>세부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작업이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끝날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때마다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점검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시간을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가져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다음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단계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진행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가능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척도를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가늠</w:t>
      </w:r>
    </w:p>
    <w:p w:rsidR="00EE0810" w:rsidRDefault="00EE0810" w:rsidP="005327CB">
      <w:r w:rsidRPr="0025319F">
        <w:rPr>
          <w:rFonts w:ascii="바탕체" w:eastAsia="바탕체" w:hAnsi="바탕체" w:hint="eastAsia"/>
          <w:sz w:val="24"/>
          <w:szCs w:val="24"/>
        </w:rPr>
        <w:t>개인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과제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진행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여부를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판단하고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다음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작업</w:t>
      </w:r>
      <w:r w:rsidRPr="0025319F">
        <w:rPr>
          <w:rFonts w:ascii="바탕체" w:eastAsia="바탕체" w:hAnsi="바탕체"/>
          <w:sz w:val="24"/>
          <w:szCs w:val="24"/>
        </w:rPr>
        <w:t xml:space="preserve"> </w:t>
      </w:r>
      <w:r w:rsidRPr="0025319F">
        <w:rPr>
          <w:rFonts w:ascii="바탕체" w:eastAsia="바탕체" w:hAnsi="바탕체" w:hint="eastAsia"/>
          <w:sz w:val="24"/>
          <w:szCs w:val="24"/>
        </w:rPr>
        <w:t>진행</w:t>
      </w:r>
      <w:bookmarkStart w:id="9" w:name="_Toc67929064"/>
      <w:r w:rsidRPr="0025319F">
        <w:t xml:space="preserve">3. </w:t>
      </w:r>
      <w:r w:rsidRPr="0025319F">
        <w:rPr>
          <w:rFonts w:hint="eastAsia"/>
        </w:rPr>
        <w:t>사용자</w:t>
      </w:r>
      <w:r w:rsidRPr="0025319F">
        <w:t xml:space="preserve"> </w:t>
      </w:r>
      <w:r w:rsidRPr="0025319F">
        <w:rPr>
          <w:rFonts w:hint="eastAsia"/>
        </w:rPr>
        <w:t>요구사항</w:t>
      </w:r>
      <w:r w:rsidRPr="0025319F">
        <w:t xml:space="preserve"> </w:t>
      </w:r>
      <w:r w:rsidRPr="0025319F">
        <w:rPr>
          <w:rFonts w:hint="eastAsia"/>
        </w:rPr>
        <w:t>정의</w:t>
      </w:r>
      <w:bookmarkEnd w:id="9"/>
    </w:p>
    <w:p w:rsidR="00B720F7" w:rsidRPr="005327CB" w:rsidRDefault="00B720F7" w:rsidP="005327CB">
      <w:pPr>
        <w:rPr>
          <w:rFonts w:ascii="바탕체" w:eastAsia="바탕체" w:hAnsi="바탕체" w:hint="eastAsia"/>
          <w:szCs w:val="20"/>
        </w:rPr>
      </w:pPr>
    </w:p>
    <w:p w:rsidR="00EE0810" w:rsidRPr="0025319F" w:rsidRDefault="00EE0810" w:rsidP="009A32A6">
      <w:pPr>
        <w:pStyle w:val="2"/>
        <w:rPr>
          <w:szCs w:val="20"/>
        </w:rPr>
      </w:pPr>
      <w:bookmarkStart w:id="10" w:name="_Toc67929065"/>
      <w:r w:rsidRPr="0025319F">
        <w:lastRenderedPageBreak/>
        <w:t xml:space="preserve">3.1 </w:t>
      </w:r>
      <w:r w:rsidRPr="0025319F">
        <w:rPr>
          <w:rFonts w:hint="eastAsia"/>
        </w:rPr>
        <w:t>기능적</w:t>
      </w:r>
      <w:r w:rsidRPr="0025319F">
        <w:t xml:space="preserve"> </w:t>
      </w:r>
      <w:r w:rsidRPr="0025319F">
        <w:rPr>
          <w:rFonts w:hint="eastAsia"/>
        </w:rPr>
        <w:t>요구사항</w:t>
      </w:r>
      <w:r w:rsidRPr="0025319F">
        <w:t xml:space="preserve"> </w:t>
      </w:r>
      <w:r w:rsidRPr="0025319F">
        <w:rPr>
          <w:rFonts w:hint="eastAsia"/>
        </w:rPr>
        <w:t>정의</w:t>
      </w:r>
      <w:bookmarkEnd w:id="10"/>
    </w:p>
    <w:p w:rsidR="00EE0810" w:rsidRPr="0025319F" w:rsidRDefault="00EE0810" w:rsidP="00EE0810">
      <w:pPr>
        <w:rPr>
          <w:rFonts w:ascii="바탕체" w:eastAsia="바탕체" w:hAnsi="바탕체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408"/>
        <w:gridCol w:w="5719"/>
        <w:gridCol w:w="1210"/>
      </w:tblGrid>
      <w:tr w:rsidR="00EE0810" w:rsidRPr="0025319F" w:rsidTr="00EE0810">
        <w:trPr>
          <w:trHeight w:val="3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요구사항명</w:t>
            </w:r>
            <w:proofErr w:type="spellEnd"/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요구날짜</w:t>
            </w:r>
            <w:proofErr w:type="spellEnd"/>
          </w:p>
        </w:tc>
      </w:tr>
      <w:tr w:rsidR="00EE0810" w:rsidRPr="0025319F" w:rsidTr="00EE0810">
        <w:trPr>
          <w:trHeight w:val="22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re-01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수행을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수행한다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통해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본인임을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인증한다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다른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겹치지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않도록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정확히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입력했는지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확인한다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공개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동의를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받아야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영어로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마우스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이동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바로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5319F" w:rsidRDefault="002A02C5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.0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EE0810" w:rsidRPr="0025319F" w:rsidTr="00EE0810">
        <w:trPr>
          <w:trHeight w:val="13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re-02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이용하여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잊어버려도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재설정할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상태는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알기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쉬워야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로그아웃할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A02C5" w:rsidRDefault="002A02C5" w:rsidP="002A02C5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.0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EE0810" w:rsidRPr="0025319F" w:rsidTr="00EE0810">
        <w:trPr>
          <w:trHeight w:val="13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re-03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쓰기</w:t>
            </w:r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="00564731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관리자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="00564731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(공지사항)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첨부파일을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추가할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564731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글쓰기를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취소할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="00564731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5319F" w:rsidRDefault="002A02C5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.0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EE0810" w:rsidRPr="0025319F" w:rsidTr="00EE0810">
        <w:trPr>
          <w:trHeight w:val="7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re-04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="00564731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관리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이외에는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권한을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주지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않는다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작성했던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내용에서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수정하도록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5319F" w:rsidRDefault="002A02C5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.0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EE0810" w:rsidRPr="0025319F" w:rsidTr="00EE0810">
        <w:trPr>
          <w:trHeight w:val="4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re-05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="00564731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관리자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이외에는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삭제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권한을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주지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않는다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5319F" w:rsidRDefault="002A02C5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.0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EE0810" w:rsidRPr="0025319F" w:rsidTr="00EE0810">
        <w:trPr>
          <w:trHeight w:val="282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re-06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보기</w:t>
            </w:r>
          </w:p>
        </w:tc>
        <w:tc>
          <w:tcPr>
            <w:tcW w:w="5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이외에는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댓글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권한을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주지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않는다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댓글을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댓글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이외에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연락할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수단이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proofErr w:type="gramStart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.(</w:t>
            </w:r>
            <w:proofErr w:type="gram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ex.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)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ind w:left="124" w:hanging="124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사람이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카테고리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제목을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쉽게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판단할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EE0810" w:rsidRPr="00564731" w:rsidRDefault="00EE0810" w:rsidP="00564731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ind w:left="124" w:hanging="124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목록으로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돌아갈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때는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이전에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검색한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환경으로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돌아가야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="00564731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EE0810" w:rsidRPr="0025319F" w:rsidRDefault="002A02C5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.0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07</w:t>
            </w:r>
          </w:p>
        </w:tc>
      </w:tr>
    </w:tbl>
    <w:p w:rsidR="00B17687" w:rsidRPr="0025319F" w:rsidRDefault="00B17687" w:rsidP="00EE0810">
      <w:pPr>
        <w:rPr>
          <w:rFonts w:ascii="바탕체" w:eastAsia="바탕체" w:hAnsi="바탕체"/>
        </w:rPr>
      </w:pPr>
    </w:p>
    <w:p w:rsidR="00EE0810" w:rsidRPr="0025319F" w:rsidRDefault="00EE0810" w:rsidP="009A32A6">
      <w:pPr>
        <w:pStyle w:val="2"/>
        <w:rPr>
          <w:szCs w:val="20"/>
        </w:rPr>
      </w:pPr>
      <w:bookmarkStart w:id="11" w:name="_Toc67929066"/>
      <w:r w:rsidRPr="0025319F">
        <w:t xml:space="preserve">3.2 </w:t>
      </w:r>
      <w:r w:rsidRPr="0025319F">
        <w:rPr>
          <w:rFonts w:hint="eastAsia"/>
        </w:rPr>
        <w:t>비기능적</w:t>
      </w:r>
      <w:r w:rsidRPr="0025319F">
        <w:t xml:space="preserve"> </w:t>
      </w:r>
      <w:r w:rsidRPr="0025319F">
        <w:rPr>
          <w:rFonts w:hint="eastAsia"/>
        </w:rPr>
        <w:t>요구사항</w:t>
      </w:r>
      <w:r w:rsidRPr="0025319F">
        <w:t xml:space="preserve"> </w:t>
      </w:r>
      <w:r w:rsidRPr="0025319F">
        <w:rPr>
          <w:rFonts w:hint="eastAsia"/>
        </w:rPr>
        <w:t>정의</w:t>
      </w:r>
      <w:bookmarkEnd w:id="11"/>
    </w:p>
    <w:p w:rsidR="00EE0810" w:rsidRPr="0025319F" w:rsidRDefault="00EE0810" w:rsidP="00EE0810">
      <w:pPr>
        <w:rPr>
          <w:rFonts w:ascii="바탕체" w:eastAsia="바탕체" w:hAnsi="바탕체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313"/>
        <w:gridCol w:w="4644"/>
        <w:gridCol w:w="1323"/>
      </w:tblGrid>
      <w:tr w:rsidR="00EE0810" w:rsidRPr="0025319F" w:rsidTr="00EE0810">
        <w:trPr>
          <w:trHeight w:val="3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요구사항명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요구날짜</w:t>
            </w:r>
            <w:proofErr w:type="spellEnd"/>
          </w:p>
        </w:tc>
      </w:tr>
      <w:tr w:rsidR="00EE0810" w:rsidRPr="0025319F" w:rsidTr="00EE0810">
        <w:trPr>
          <w:trHeight w:val="74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nFun-01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실행환경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60" w:lineRule="auto"/>
              <w:ind w:left="124" w:hanging="124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-IE 10,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크롬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웨일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브라우저에서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정상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동작해야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2020.05.22</w:t>
            </w:r>
          </w:p>
        </w:tc>
      </w:tr>
      <w:tr w:rsidR="00EE0810" w:rsidRPr="0025319F" w:rsidTr="00EE0810">
        <w:trPr>
          <w:trHeight w:val="106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lastRenderedPageBreak/>
              <w:t>nFun-02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84" w:lineRule="auto"/>
              <w:ind w:left="124" w:hanging="124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설명이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없어도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어떤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기능을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나타내는지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판단할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</w:p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제작자의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취지를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전달할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EE0810" w:rsidRPr="0025319F" w:rsidRDefault="00EE0810" w:rsidP="00EE0810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2020.05.22</w:t>
            </w:r>
          </w:p>
        </w:tc>
      </w:tr>
    </w:tbl>
    <w:p w:rsidR="00EE0810" w:rsidRPr="0025319F" w:rsidRDefault="00EE0810" w:rsidP="003221E3">
      <w:pPr>
        <w:rPr>
          <w:rFonts w:ascii="바탕체" w:eastAsia="바탕체" w:hAnsi="바탕체"/>
          <w:sz w:val="24"/>
          <w:szCs w:val="24"/>
        </w:rPr>
      </w:pPr>
    </w:p>
    <w:p w:rsidR="00A479CC" w:rsidRPr="0025319F" w:rsidRDefault="00A479CC" w:rsidP="009A32A6">
      <w:pPr>
        <w:pStyle w:val="1"/>
      </w:pPr>
      <w:r w:rsidRPr="0025319F">
        <w:rPr>
          <w:sz w:val="24"/>
          <w:szCs w:val="24"/>
        </w:rPr>
        <w:br w:type="page"/>
      </w:r>
      <w:bookmarkStart w:id="12" w:name="_Toc67929067"/>
      <w:r w:rsidRPr="0025319F">
        <w:lastRenderedPageBreak/>
        <w:t xml:space="preserve">4. </w:t>
      </w:r>
      <w:r w:rsidRPr="0025319F">
        <w:rPr>
          <w:rFonts w:hint="eastAsia"/>
        </w:rPr>
        <w:t>요구사항</w:t>
      </w:r>
      <w:r w:rsidRPr="0025319F">
        <w:t xml:space="preserve"> </w:t>
      </w:r>
      <w:r w:rsidRPr="0025319F">
        <w:rPr>
          <w:rFonts w:hint="eastAsia"/>
        </w:rPr>
        <w:t>분석</w:t>
      </w:r>
      <w:bookmarkEnd w:id="12"/>
    </w:p>
    <w:p w:rsidR="00A479CC" w:rsidRPr="0025319F" w:rsidRDefault="00A479CC" w:rsidP="009A32A6">
      <w:pPr>
        <w:pStyle w:val="2"/>
        <w:rPr>
          <w:szCs w:val="20"/>
        </w:rPr>
      </w:pPr>
      <w:bookmarkStart w:id="13" w:name="_Toc67929068"/>
      <w:r w:rsidRPr="0025319F">
        <w:t xml:space="preserve">4.1 </w:t>
      </w:r>
      <w:r w:rsidRPr="0025319F">
        <w:rPr>
          <w:rFonts w:hint="eastAsia"/>
        </w:rPr>
        <w:t>요구사항</w:t>
      </w:r>
      <w:r w:rsidRPr="0025319F">
        <w:t xml:space="preserve"> </w:t>
      </w:r>
      <w:r w:rsidRPr="0025319F">
        <w:rPr>
          <w:rFonts w:hint="eastAsia"/>
        </w:rPr>
        <w:t>명세서</w:t>
      </w:r>
      <w:bookmarkEnd w:id="13"/>
    </w:p>
    <w:p w:rsidR="00A479CC" w:rsidRPr="0025319F" w:rsidRDefault="00A479CC" w:rsidP="00A479CC">
      <w:pPr>
        <w:rPr>
          <w:rFonts w:ascii="바탕체" w:eastAsia="바탕체" w:hAnsi="바탕체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8648"/>
      </w:tblGrid>
      <w:tr w:rsidR="00A479CC" w:rsidRPr="0025319F" w:rsidTr="00A479CC">
        <w:trPr>
          <w:trHeight w:val="31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>re-01</w:t>
            </w:r>
          </w:p>
        </w:tc>
      </w:tr>
      <w:tr w:rsidR="00A479CC" w:rsidRPr="0025319F" w:rsidTr="00A479CC">
        <w:trPr>
          <w:trHeight w:val="31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사용자</w:t>
            </w:r>
          </w:p>
        </w:tc>
      </w:tr>
      <w:tr w:rsidR="00A479CC" w:rsidRPr="0025319F" w:rsidTr="00A479CC">
        <w:trPr>
          <w:trHeight w:val="31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</w:p>
        </w:tc>
      </w:tr>
      <w:tr w:rsidR="00A479CC" w:rsidRPr="0025319F" w:rsidTr="00A479CC">
        <w:trPr>
          <w:trHeight w:val="240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통해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본인임을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인증한다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다른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겹치지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않도록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정확히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입력했는지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확인한다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공개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동의를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받아야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영어로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마우스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이동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바로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입력할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</w:tr>
      <w:tr w:rsidR="00A479CC" w:rsidRPr="0025319F" w:rsidTr="00A479CC">
        <w:trPr>
          <w:trHeight w:val="27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및</w:t>
            </w:r>
          </w:p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처리방안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1)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중복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검사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기능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중복을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막기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위해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DB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고유키를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설정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중복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검사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버튼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생성</w:t>
            </w:r>
          </w:p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2)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공지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설정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메일로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안내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재설정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가능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안내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공개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동의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안내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악용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금지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안내</w:t>
            </w:r>
          </w:p>
        </w:tc>
      </w:tr>
      <w:tr w:rsidR="00A479CC" w:rsidRPr="0025319F" w:rsidTr="00A479CC">
        <w:trPr>
          <w:trHeight w:val="5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개발형태</w:t>
            </w:r>
            <w:proofErr w:type="spellEnd"/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HTML, JSP, JQUERY, DB, JAVA</w:t>
            </w:r>
          </w:p>
        </w:tc>
      </w:tr>
      <w:tr w:rsidR="00A479CC" w:rsidRPr="0025319F" w:rsidTr="00A479CC">
        <w:trPr>
          <w:trHeight w:val="5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사전조건</w:t>
            </w:r>
            <w:proofErr w:type="spellEnd"/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A479CC" w:rsidRPr="0025319F" w:rsidTr="00A479CC">
        <w:trPr>
          <w:trHeight w:val="5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사후조건</w:t>
            </w:r>
            <w:proofErr w:type="spellEnd"/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A479CC" w:rsidRPr="0025319F" w:rsidTr="00A479CC">
        <w:trPr>
          <w:trHeight w:val="59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근거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re-01</w:t>
            </w:r>
          </w:p>
        </w:tc>
      </w:tr>
    </w:tbl>
    <w:p w:rsidR="00A479CC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</w:p>
    <w:p w:rsidR="00EE0810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  <w:r w:rsidRPr="0025319F">
        <w:rPr>
          <w:rFonts w:ascii="바탕체" w:eastAsia="바탕체" w:hAnsi="바탕체"/>
          <w:sz w:val="24"/>
          <w:szCs w:val="24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8648"/>
      </w:tblGrid>
      <w:tr w:rsidR="00A479CC" w:rsidRPr="0025319F" w:rsidTr="00A479CC">
        <w:trPr>
          <w:trHeight w:val="31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lastRenderedPageBreak/>
              <w:t>분석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>re-02</w:t>
            </w:r>
          </w:p>
        </w:tc>
      </w:tr>
      <w:tr w:rsidR="00A479CC" w:rsidRPr="0025319F" w:rsidTr="00A479CC">
        <w:trPr>
          <w:trHeight w:val="31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사용자</w:t>
            </w:r>
          </w:p>
        </w:tc>
      </w:tr>
      <w:tr w:rsidR="00A479CC" w:rsidRPr="0025319F" w:rsidTr="00A479CC">
        <w:trPr>
          <w:trHeight w:val="31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</w:p>
        </w:tc>
      </w:tr>
      <w:tr w:rsidR="00A479CC" w:rsidRPr="0025319F" w:rsidTr="00A479CC">
        <w:trPr>
          <w:trHeight w:val="189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이용하여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잊어버려도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재설정할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상태는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알기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쉬워야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tabs>
                <w:tab w:val="center" w:pos="4252"/>
                <w:tab w:val="right" w:pos="8504"/>
              </w:tabs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로그아웃할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</w:tr>
      <w:tr w:rsidR="00A479CC" w:rsidRPr="0025319F" w:rsidTr="00A479CC">
        <w:trPr>
          <w:trHeight w:val="304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및</w:t>
            </w:r>
          </w:p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처리방안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1)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일치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여부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확인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데이터베이스에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저장된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대조</w:t>
            </w:r>
          </w:p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2)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재설정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메일로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본인인증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설정할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url</w:t>
            </w:r>
            <w:proofErr w:type="spellEnd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메일로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제공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변경된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DB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업데이트</w:t>
            </w:r>
          </w:p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3)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상태는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알기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쉬워야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버튼을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없애고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환영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메시지를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보여준다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4)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로그아웃할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있어야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  <w:p w:rsidR="00A479CC" w:rsidRPr="0025319F" w:rsidRDefault="00A479CC" w:rsidP="00A479CC">
            <w:pPr>
              <w:spacing w:after="0" w:line="384" w:lineRule="auto"/>
              <w:ind w:firstLine="110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전에는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로그아웃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버튼을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보여주지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않는다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</w:tr>
      <w:tr w:rsidR="00A479CC" w:rsidRPr="0025319F" w:rsidTr="00A479CC">
        <w:trPr>
          <w:trHeight w:val="5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개발형태</w:t>
            </w:r>
            <w:proofErr w:type="spellEnd"/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HTML, JSP, JQUERY, DB, JAVA</w:t>
            </w:r>
          </w:p>
        </w:tc>
      </w:tr>
      <w:tr w:rsidR="00A479CC" w:rsidRPr="0025319F" w:rsidTr="00A479CC">
        <w:trPr>
          <w:trHeight w:val="5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사전조건</w:t>
            </w:r>
            <w:proofErr w:type="spellEnd"/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</w:p>
        </w:tc>
      </w:tr>
      <w:tr w:rsidR="00A479CC" w:rsidRPr="0025319F" w:rsidTr="00A479CC">
        <w:trPr>
          <w:trHeight w:val="5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사후조건</w:t>
            </w:r>
            <w:proofErr w:type="spellEnd"/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없음</w:t>
            </w:r>
          </w:p>
        </w:tc>
      </w:tr>
      <w:tr w:rsidR="00A479CC" w:rsidRPr="0025319F" w:rsidTr="00A479CC">
        <w:trPr>
          <w:trHeight w:val="59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근거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요구사항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re-02</w:t>
            </w:r>
          </w:p>
        </w:tc>
      </w:tr>
    </w:tbl>
    <w:p w:rsidR="00A479CC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</w:p>
    <w:p w:rsidR="00A479CC" w:rsidRPr="0025319F" w:rsidRDefault="00A479CC" w:rsidP="009A32A6">
      <w:pPr>
        <w:pStyle w:val="2"/>
      </w:pPr>
      <w:r w:rsidRPr="0025319F">
        <w:br w:type="page"/>
      </w:r>
      <w:bookmarkStart w:id="14" w:name="_Toc67929069"/>
      <w:r w:rsidRPr="0025319F">
        <w:lastRenderedPageBreak/>
        <w:t xml:space="preserve">4.2 </w:t>
      </w:r>
      <w:r w:rsidRPr="0025319F">
        <w:rPr>
          <w:rFonts w:hint="eastAsia"/>
        </w:rPr>
        <w:t>주요업무</w:t>
      </w:r>
      <w:r w:rsidRPr="0025319F">
        <w:t xml:space="preserve"> </w:t>
      </w:r>
      <w:r w:rsidRPr="0025319F">
        <w:rPr>
          <w:rFonts w:hint="eastAsia"/>
        </w:rPr>
        <w:t>기능</w:t>
      </w:r>
      <w:r w:rsidRPr="0025319F">
        <w:t xml:space="preserve"> </w:t>
      </w:r>
      <w:r w:rsidRPr="0025319F">
        <w:rPr>
          <w:rFonts w:hint="eastAsia"/>
        </w:rPr>
        <w:t>분석</w:t>
      </w:r>
      <w:bookmarkEnd w:id="14"/>
    </w:p>
    <w:p w:rsidR="00A479CC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</w:p>
    <w:tbl>
      <w:tblPr>
        <w:tblpPr w:vertAnchor="text" w:tblpYSpec="top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540"/>
        <w:gridCol w:w="1620"/>
        <w:gridCol w:w="5040"/>
      </w:tblGrid>
      <w:tr w:rsidR="00A479CC" w:rsidRPr="0025319F" w:rsidTr="00A479CC">
        <w:trPr>
          <w:trHeight w:val="427"/>
        </w:trPr>
        <w:tc>
          <w:tcPr>
            <w:tcW w:w="154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대분류</w:t>
            </w:r>
            <w:proofErr w:type="spellEnd"/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중분류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소분류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A479CC" w:rsidRPr="0025319F" w:rsidTr="00A479CC">
        <w:trPr>
          <w:trHeight w:val="746"/>
        </w:trPr>
        <w:tc>
          <w:tcPr>
            <w:tcW w:w="154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중복검사</w:t>
            </w:r>
            <w:proofErr w:type="spellEnd"/>
          </w:p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마지막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단계로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인증</w:t>
            </w:r>
          </w:p>
        </w:tc>
      </w:tr>
      <w:tr w:rsidR="00A479CC" w:rsidRPr="0025319F" w:rsidTr="00A479CC">
        <w:trPr>
          <w:trHeight w:val="1123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-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세션을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통한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구현</w:t>
            </w:r>
          </w:p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분실시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통한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재설정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기능</w:t>
            </w:r>
          </w:p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시에만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댓글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쓰기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/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삭제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가능</w:t>
            </w:r>
          </w:p>
        </w:tc>
      </w:tr>
      <w:tr w:rsidR="00A479CC" w:rsidRPr="0025319F" w:rsidTr="00A479CC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5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목록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페이지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구현</w:t>
            </w:r>
          </w:p>
        </w:tc>
      </w:tr>
      <w:tr w:rsidR="00A479CC" w:rsidRPr="0025319F" w:rsidTr="00A479CC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보기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DB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저장된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이미지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표시</w:t>
            </w:r>
          </w:p>
        </w:tc>
      </w:tr>
      <w:tr w:rsidR="00A479CC" w:rsidRPr="0025319F" w:rsidTr="00A479CC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쓰기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DB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첨부파일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저장</w:t>
            </w:r>
          </w:p>
        </w:tc>
      </w:tr>
      <w:tr w:rsidR="00A479CC" w:rsidRPr="0025319F" w:rsidTr="00A479CC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기존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DB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표시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수정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가능</w:t>
            </w:r>
          </w:p>
        </w:tc>
      </w:tr>
      <w:tr w:rsidR="00A479CC" w:rsidRPr="0025319F" w:rsidTr="00A479CC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479CC" w:rsidRPr="0025319F" w:rsidRDefault="00A479CC" w:rsidP="00A47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79CC" w:rsidRPr="0025319F" w:rsidRDefault="00A479CC" w:rsidP="00A479CC">
            <w:pPr>
              <w:wordWrap/>
              <w:spacing w:after="0" w:line="384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삭제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가능</w:t>
            </w:r>
          </w:p>
        </w:tc>
      </w:tr>
    </w:tbl>
    <w:p w:rsidR="00A479CC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</w:p>
    <w:p w:rsidR="00A479CC" w:rsidRPr="0025319F" w:rsidRDefault="00A479CC" w:rsidP="00A479CC">
      <w:pPr>
        <w:rPr>
          <w:rFonts w:ascii="바탕체" w:eastAsia="바탕체" w:hAnsi="바탕체"/>
        </w:rPr>
      </w:pPr>
      <w:r w:rsidRPr="0025319F">
        <w:rPr>
          <w:rFonts w:ascii="바탕체" w:eastAsia="바탕체" w:hAnsi="바탕체"/>
        </w:rPr>
        <w:br w:type="page"/>
      </w:r>
    </w:p>
    <w:p w:rsidR="00A479CC" w:rsidRPr="00D31FE5" w:rsidRDefault="00A479CC" w:rsidP="00D31FE5">
      <w:pPr>
        <w:pStyle w:val="2"/>
        <w:rPr>
          <w:szCs w:val="20"/>
        </w:rPr>
      </w:pPr>
      <w:bookmarkStart w:id="15" w:name="_Toc67929070"/>
      <w:r w:rsidRPr="0025319F">
        <w:lastRenderedPageBreak/>
        <w:t xml:space="preserve">4.3 </w:t>
      </w:r>
      <w:r w:rsidRPr="0025319F">
        <w:rPr>
          <w:rFonts w:hint="eastAsia"/>
        </w:rPr>
        <w:t>표준</w:t>
      </w:r>
      <w:r w:rsidRPr="0025319F">
        <w:t xml:space="preserve"> </w:t>
      </w:r>
      <w:r w:rsidRPr="0025319F">
        <w:rPr>
          <w:rFonts w:hint="eastAsia"/>
        </w:rPr>
        <w:t>자료</w:t>
      </w:r>
      <w:r w:rsidRPr="0025319F">
        <w:t xml:space="preserve"> </w:t>
      </w:r>
      <w:r w:rsidRPr="0025319F">
        <w:rPr>
          <w:rFonts w:hint="eastAsia"/>
        </w:rPr>
        <w:t>분석</w:t>
      </w:r>
      <w:bookmarkEnd w:id="15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974"/>
        <w:gridCol w:w="1701"/>
        <w:gridCol w:w="5342"/>
      </w:tblGrid>
      <w:tr w:rsidR="00A479CC" w:rsidRPr="0025319F" w:rsidTr="00A479CC">
        <w:trPr>
          <w:trHeight w:val="313"/>
        </w:trPr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자료명</w:t>
            </w:r>
          </w:p>
        </w:tc>
        <w:tc>
          <w:tcPr>
            <w:tcW w:w="7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회원정보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대분류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중분류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회원번호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관리한다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최대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12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글자로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제한</w:t>
            </w:r>
          </w:p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다른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사람의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ID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겹칠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없다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9C3A55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본인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인증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</w:t>
            </w:r>
          </w:p>
        </w:tc>
      </w:tr>
      <w:tr w:rsidR="00D56121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D56121" w:rsidRPr="0025319F" w:rsidRDefault="00D56121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D56121" w:rsidRPr="0025319F" w:rsidRDefault="00D56121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 여부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D56121" w:rsidRPr="0025319F" w:rsidRDefault="00D56121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D56121" w:rsidRPr="0025319F" w:rsidRDefault="00D56121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출석률을 볼 수 있다. </w:t>
            </w:r>
          </w:p>
        </w:tc>
      </w:tr>
    </w:tbl>
    <w:p w:rsidR="00A479CC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974"/>
        <w:gridCol w:w="1701"/>
        <w:gridCol w:w="5342"/>
      </w:tblGrid>
      <w:tr w:rsidR="00A479CC" w:rsidRPr="0025319F" w:rsidTr="00A479CC">
        <w:trPr>
          <w:trHeight w:val="313"/>
        </w:trPr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자료명</w:t>
            </w:r>
          </w:p>
        </w:tc>
        <w:tc>
          <w:tcPr>
            <w:tcW w:w="7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게시물</w:t>
            </w:r>
            <w:r w:rsidR="00564731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(공지사항)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대분류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중분류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게시물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댓글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사진을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불러올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</w:t>
            </w: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D56121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D56121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06034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479CC" w:rsidRPr="0025319F" w:rsidTr="00A479CC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06034" w:rsidP="00A479CC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파일번호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A479CC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파일을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불러올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</w:t>
            </w:r>
          </w:p>
        </w:tc>
      </w:tr>
    </w:tbl>
    <w:p w:rsidR="00A479CC" w:rsidRPr="0025319F" w:rsidRDefault="00A479CC" w:rsidP="003221E3">
      <w:pPr>
        <w:rPr>
          <w:rFonts w:ascii="바탕체" w:eastAsia="바탕체" w:hAnsi="바탕체"/>
          <w:sz w:val="24"/>
          <w:szCs w:val="24"/>
        </w:rPr>
      </w:pPr>
    </w:p>
    <w:p w:rsidR="006C196B" w:rsidRDefault="006C196B" w:rsidP="006C196B">
      <w:pPr>
        <w:rPr>
          <w:rFonts w:ascii="바탕체" w:eastAsia="바탕체" w:hAnsi="바탕체"/>
          <w:sz w:val="24"/>
          <w:szCs w:val="24"/>
        </w:rPr>
      </w:pPr>
    </w:p>
    <w:p w:rsidR="00606034" w:rsidRDefault="00606034" w:rsidP="006C196B">
      <w:pPr>
        <w:rPr>
          <w:rFonts w:ascii="바탕체" w:eastAsia="바탕체" w:hAnsi="바탕체"/>
          <w:sz w:val="24"/>
          <w:szCs w:val="24"/>
        </w:rPr>
      </w:pPr>
    </w:p>
    <w:p w:rsidR="00606034" w:rsidRPr="0025319F" w:rsidRDefault="00606034" w:rsidP="006C196B">
      <w:pPr>
        <w:rPr>
          <w:rFonts w:ascii="바탕체" w:eastAsia="바탕체" w:hAnsi="바탕체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974"/>
        <w:gridCol w:w="1701"/>
        <w:gridCol w:w="5342"/>
      </w:tblGrid>
      <w:tr w:rsidR="006C196B" w:rsidRPr="0025319F" w:rsidTr="00D91B26">
        <w:trPr>
          <w:trHeight w:val="313"/>
        </w:trPr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lastRenderedPageBreak/>
              <w:t>자료명</w:t>
            </w:r>
          </w:p>
        </w:tc>
        <w:tc>
          <w:tcPr>
            <w:tcW w:w="7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첨부파일</w:t>
            </w:r>
          </w:p>
        </w:tc>
      </w:tr>
      <w:tr w:rsidR="006C196B" w:rsidRPr="0025319F" w:rsidTr="00D91B26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대분류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중분류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6C196B" w:rsidRPr="0025319F" w:rsidTr="00D91B26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파일번호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D91B26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해당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게시물에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첨부파일을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보여줄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때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</w:t>
            </w:r>
          </w:p>
        </w:tc>
      </w:tr>
      <w:tr w:rsidR="006C196B" w:rsidRPr="0025319F" w:rsidTr="00D91B26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파일이름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D91B26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경로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포함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260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보다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큰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파일은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저장하지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않음</w:t>
            </w:r>
          </w:p>
        </w:tc>
      </w:tr>
      <w:tr w:rsidR="006C196B" w:rsidRPr="0025319F" w:rsidTr="00D91B26">
        <w:trPr>
          <w:trHeight w:val="31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wordWrap/>
              <w:spacing w:before="240"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글번호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A479CC" w:rsidP="00D91B26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479CC" w:rsidRPr="0025319F" w:rsidRDefault="006C196B" w:rsidP="00D91B26">
            <w:pPr>
              <w:tabs>
                <w:tab w:val="left" w:pos="800"/>
                <w:tab w:val="center" w:pos="4252"/>
                <w:tab w:val="right" w:pos="8504"/>
              </w:tabs>
              <w:spacing w:before="240"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해당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게시물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번호를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얻음</w:t>
            </w:r>
          </w:p>
        </w:tc>
      </w:tr>
    </w:tbl>
    <w:p w:rsidR="006C196B" w:rsidRPr="0025319F" w:rsidRDefault="006C196B" w:rsidP="006C196B">
      <w:pPr>
        <w:rPr>
          <w:rFonts w:ascii="바탕체" w:eastAsia="바탕체" w:hAnsi="바탕체"/>
          <w:sz w:val="24"/>
          <w:szCs w:val="24"/>
        </w:rPr>
      </w:pPr>
    </w:p>
    <w:p w:rsidR="006C196B" w:rsidRPr="0025319F" w:rsidRDefault="006C196B" w:rsidP="006C196B">
      <w:pPr>
        <w:rPr>
          <w:rFonts w:ascii="바탕체" w:eastAsia="바탕체" w:hAnsi="바탕체"/>
        </w:rPr>
      </w:pPr>
      <w:r w:rsidRPr="0025319F">
        <w:rPr>
          <w:rFonts w:ascii="바탕체" w:eastAsia="바탕체" w:hAnsi="바탕체"/>
        </w:rPr>
        <w:br w:type="page"/>
      </w:r>
    </w:p>
    <w:p w:rsidR="006C196B" w:rsidRPr="0025319F" w:rsidRDefault="006C196B" w:rsidP="009A32A6">
      <w:pPr>
        <w:pStyle w:val="2"/>
        <w:rPr>
          <w:szCs w:val="20"/>
        </w:rPr>
      </w:pPr>
      <w:bookmarkStart w:id="16" w:name="_Toc67929071"/>
      <w:r w:rsidRPr="0025319F">
        <w:lastRenderedPageBreak/>
        <w:t xml:space="preserve">4.4 </w:t>
      </w:r>
      <w:r w:rsidRPr="0025319F">
        <w:rPr>
          <w:rFonts w:hint="eastAsia"/>
        </w:rPr>
        <w:t>용어집</w:t>
      </w:r>
      <w:bookmarkEnd w:id="16"/>
    </w:p>
    <w:p w:rsidR="006C196B" w:rsidRPr="0025319F" w:rsidRDefault="006C196B" w:rsidP="009A32A6">
      <w:pPr>
        <w:pStyle w:val="3"/>
        <w:rPr>
          <w:szCs w:val="20"/>
        </w:rPr>
      </w:pPr>
      <w:r w:rsidRPr="0025319F">
        <w:t xml:space="preserve">4.4.1 </w:t>
      </w:r>
      <w:proofErr w:type="spellStart"/>
      <w:r w:rsidRPr="0025319F">
        <w:rPr>
          <w:rFonts w:hint="eastAsia"/>
        </w:rPr>
        <w:t>변수명</w:t>
      </w:r>
      <w:proofErr w:type="spellEnd"/>
      <w:r w:rsidRPr="0025319F">
        <w:t xml:space="preserve"> </w:t>
      </w:r>
      <w:r w:rsidRPr="0025319F">
        <w:rPr>
          <w:rFonts w:hint="eastAsia"/>
        </w:rPr>
        <w:t>정의</w:t>
      </w:r>
    </w:p>
    <w:p w:rsidR="006C196B" w:rsidRPr="0025319F" w:rsidRDefault="006C196B" w:rsidP="006C196B">
      <w:pPr>
        <w:rPr>
          <w:rFonts w:ascii="바탕체" w:eastAsia="바탕체" w:hAnsi="바탕체" w:cs="굴림"/>
          <w:i/>
          <w:iCs/>
          <w:color w:val="FF0000"/>
          <w:kern w:val="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7"/>
        <w:gridCol w:w="2551"/>
        <w:gridCol w:w="3566"/>
        <w:gridCol w:w="2793"/>
      </w:tblGrid>
      <w:tr w:rsidR="00612FE6" w:rsidRPr="0025319F" w:rsidTr="00D91B26">
        <w:trPr>
          <w:trHeight w:val="365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69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번호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69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70"/>
              <w:shd w:val="clear" w:color="auto" w:fill="auto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용어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70"/>
              <w:shd w:val="clear" w:color="auto" w:fill="auto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약어</w:t>
            </w:r>
          </w:p>
        </w:tc>
      </w:tr>
      <w:tr w:rsidR="00612FE6" w:rsidRPr="0025319F" w:rsidTr="00D91B26">
        <w:trPr>
          <w:trHeight w:val="215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3"/>
              <w:rPr>
                <w:rFonts w:ascii="바탕체" w:eastAsia="바탕체" w:hAnsi="바탕체" w:cs="굴림"/>
                <w:color w:val="000000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3"/>
              <w:rPr>
                <w:rFonts w:ascii="바탕체" w:eastAsia="바탕체" w:hAnsi="바탕체" w:cs="굴림"/>
                <w:color w:val="000000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sz w:val="20"/>
                <w:szCs w:val="20"/>
              </w:rPr>
              <w:t>가입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67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join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67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join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검색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search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search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8A53B8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검색결과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sz w:val="20"/>
                <w:szCs w:val="20"/>
              </w:rPr>
              <w:t>s</w:t>
            </w:r>
            <w:r w:rsidR="008A53B8">
              <w:rPr>
                <w:rFonts w:ascii="바탕체" w:eastAsia="바탕체" w:hAnsi="바탕체" w:cs="굴림" w:hint="eastAsia"/>
                <w:sz w:val="20"/>
                <w:szCs w:val="20"/>
              </w:rPr>
              <w:t>earch_</w:t>
            </w:r>
            <w:r w:rsidR="008A53B8">
              <w:rPr>
                <w:rFonts w:ascii="바탕체" w:eastAsia="바탕체" w:hAnsi="바탕체" w:cs="굴림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sz w:val="20"/>
                <w:szCs w:val="20"/>
              </w:rPr>
              <w:t>s</w:t>
            </w:r>
            <w:r w:rsidR="008A53B8">
              <w:rPr>
                <w:rFonts w:ascii="바탕체" w:eastAsia="바탕체" w:hAnsi="바탕체" w:cs="굴림" w:hint="eastAsia"/>
                <w:sz w:val="20"/>
                <w:szCs w:val="20"/>
              </w:rPr>
              <w:t>earch_</w:t>
            </w:r>
            <w:r w:rsidR="008A53B8">
              <w:rPr>
                <w:rFonts w:ascii="바탕체" w:eastAsia="바탕체" w:hAnsi="바탕체" w:cs="굴림"/>
                <w:sz w:val="20"/>
                <w:szCs w:val="20"/>
              </w:rPr>
              <w:t>result</w:t>
            </w:r>
            <w:proofErr w:type="spellEnd"/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공지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사항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notice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notice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글쓰기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write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write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6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내용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body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body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7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sz w:val="20"/>
                <w:szCs w:val="20"/>
              </w:rPr>
              <w:t>게시물번호</w:t>
            </w:r>
            <w:proofErr w:type="spellEnd"/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no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no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8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로고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logo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B37219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logo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9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로그인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login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login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10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메인페이지</w:t>
            </w:r>
            <w:proofErr w:type="spellEnd"/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m</w:t>
            </w:r>
            <w:r w:rsidR="00E02DCC" w:rsidRPr="0025319F">
              <w:rPr>
                <w:rFonts w:ascii="바탕체" w:eastAsia="바탕체" w:hAnsi="바탕체" w:cs="굴림"/>
                <w:sz w:val="20"/>
                <w:szCs w:val="20"/>
              </w:rPr>
              <w:t>ain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m</w:t>
            </w:r>
            <w:r w:rsidR="00E02DCC" w:rsidRPr="0025319F">
              <w:rPr>
                <w:rFonts w:ascii="바탕체" w:eastAsia="바탕체" w:hAnsi="바탕체" w:cs="굴림"/>
                <w:sz w:val="20"/>
                <w:szCs w:val="20"/>
              </w:rPr>
              <w:t>ain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1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비밀번호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password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pw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1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비밀번호확인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password confirm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pw2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1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삭제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remove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remove</w:t>
            </w:r>
          </w:p>
        </w:tc>
      </w:tr>
      <w:tr w:rsidR="00E02DCC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D56121" w:rsidP="00E02DCC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1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아이디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id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id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15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아이디중복검사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check id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sz w:val="20"/>
                <w:szCs w:val="20"/>
              </w:rPr>
              <w:t>d</w:t>
            </w:r>
            <w:r w:rsidR="00E02DCC">
              <w:rPr>
                <w:rFonts w:ascii="바탕체" w:eastAsia="바탕체" w:hAnsi="바탕체" w:cs="굴림"/>
                <w:sz w:val="20"/>
                <w:szCs w:val="20"/>
              </w:rPr>
              <w:t>uplicateCheck</w:t>
            </w:r>
            <w:proofErr w:type="spellEnd"/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16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이름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name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2DCC" w:rsidP="00D56121">
            <w:pPr>
              <w:pStyle w:val="xl68"/>
              <w:rPr>
                <w:rFonts w:ascii="바탕체" w:eastAsia="바탕체" w:hAnsi="바탕체" w:cs="굴림"/>
                <w:color w:val="000000"/>
                <w:sz w:val="2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n</w:t>
            </w:r>
            <w:r w:rsidR="00D56121" w:rsidRPr="00D56121">
              <w:rPr>
                <w:rFonts w:ascii="바탕체" w:eastAsia="바탕체" w:hAnsi="바탕체" w:cs="굴림"/>
                <w:color w:val="000000" w:themeColor="text1"/>
                <w:sz w:val="20"/>
                <w:szCs w:val="20"/>
              </w:rPr>
              <w:t>name</w:t>
            </w:r>
            <w:proofErr w:type="spellEnd"/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17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2DCC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이메일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66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e</w:t>
            </w:r>
            <w:r w:rsidR="00E02DCC" w:rsidRPr="0025319F">
              <w:rPr>
                <w:rFonts w:ascii="바탕체" w:eastAsia="바탕체" w:hAnsi="바탕체" w:cs="굴림"/>
                <w:sz w:val="20"/>
                <w:szCs w:val="20"/>
              </w:rPr>
              <w:t>mail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E03AAC" w:rsidP="00D91B26">
            <w:pPr>
              <w:pStyle w:val="xl66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e</w:t>
            </w:r>
            <w:r w:rsidR="00E02DCC" w:rsidRPr="0025319F">
              <w:rPr>
                <w:rFonts w:ascii="바탕체" w:eastAsia="바탕체" w:hAnsi="바탕체" w:cs="굴림"/>
                <w:sz w:val="20"/>
                <w:szCs w:val="20"/>
              </w:rPr>
              <w:t>mail</w:t>
            </w:r>
          </w:p>
        </w:tc>
      </w:tr>
      <w:tr w:rsidR="00E02DCC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D56121" w:rsidP="00E02DCC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18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작성일자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a3"/>
              <w:wordWrap/>
              <w:spacing w:line="240" w:lineRule="auto"/>
              <w:jc w:val="center"/>
              <w:textAlignment w:val="center"/>
              <w:rPr>
                <w:rFonts w:ascii="바탕체" w:eastAsia="바탕체" w:hAnsi="바탕체" w:cs="굴림"/>
              </w:rPr>
            </w:pPr>
            <w:proofErr w:type="spellStart"/>
            <w:r>
              <w:rPr>
                <w:rFonts w:ascii="바탕체" w:eastAsia="바탕체" w:hAnsi="바탕체" w:cs="굴림"/>
              </w:rPr>
              <w:t>w</w:t>
            </w:r>
            <w:r w:rsidRPr="0025319F">
              <w:rPr>
                <w:rFonts w:ascii="바탕체" w:eastAsia="바탕체" w:hAnsi="바탕체" w:cs="굴림"/>
              </w:rPr>
              <w:t>date</w:t>
            </w:r>
            <w:proofErr w:type="spellEnd"/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68"/>
              <w:rPr>
                <w:rFonts w:ascii="바탕체" w:eastAsia="바탕체" w:hAnsi="바탕체" w:cs="굴림"/>
                <w:color w:val="000000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sz w:val="20"/>
                <w:szCs w:val="20"/>
              </w:rPr>
              <w:t>date</w:t>
            </w:r>
          </w:p>
        </w:tc>
      </w:tr>
      <w:tr w:rsidR="00E02DCC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D56121" w:rsidP="00E02DCC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19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D56121" w:rsidP="00E02DCC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회원탈퇴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delete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02DCC" w:rsidRPr="0025319F" w:rsidRDefault="00E02DCC" w:rsidP="00E02DCC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delete</w:t>
            </w:r>
          </w:p>
        </w:tc>
      </w:tr>
      <w:tr w:rsidR="00612FE6" w:rsidRPr="0025319F" w:rsidTr="00D91B26">
        <w:trPr>
          <w:trHeight w:val="200"/>
        </w:trPr>
        <w:tc>
          <w:tcPr>
            <w:tcW w:w="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D56121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/>
                <w:sz w:val="20"/>
                <w:szCs w:val="20"/>
              </w:rPr>
              <w:t>2</w:t>
            </w: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7F339D" w:rsidP="00D91B26">
            <w:pPr>
              <w:pStyle w:val="xl72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r>
              <w:rPr>
                <w:rFonts w:ascii="바탕체" w:eastAsia="바탕체" w:hAnsi="바탕체" w:cs="굴림" w:hint="eastAsia"/>
                <w:sz w:val="20"/>
                <w:szCs w:val="20"/>
              </w:rPr>
              <w:t>내 정보 관리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2FE6" w:rsidRPr="0025319F" w:rsidRDefault="007F339D" w:rsidP="007F339D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sz w:val="20"/>
                <w:szCs w:val="20"/>
              </w:rPr>
              <w:t>myinfomation</w:t>
            </w:r>
            <w:proofErr w:type="spellEnd"/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12FE6" w:rsidRPr="0025319F" w:rsidRDefault="00D67F9F" w:rsidP="00D91B26">
            <w:pPr>
              <w:pStyle w:val="xl71"/>
              <w:shd w:val="clear" w:color="auto" w:fill="auto"/>
              <w:rPr>
                <w:rFonts w:ascii="바탕체" w:eastAsia="바탕체" w:hAnsi="바탕체" w:cs="굴림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sz w:val="20"/>
                <w:szCs w:val="20"/>
              </w:rPr>
              <w:t>my</w:t>
            </w:r>
            <w:r w:rsidR="007F339D">
              <w:rPr>
                <w:rFonts w:ascii="바탕체" w:eastAsia="바탕체" w:hAnsi="바탕체" w:cs="굴림" w:hint="eastAsia"/>
                <w:sz w:val="20"/>
                <w:szCs w:val="20"/>
              </w:rPr>
              <w:t>info</w:t>
            </w:r>
            <w:proofErr w:type="spellEnd"/>
          </w:p>
        </w:tc>
      </w:tr>
    </w:tbl>
    <w:p w:rsidR="006C196B" w:rsidRPr="0025319F" w:rsidRDefault="006C196B" w:rsidP="003221E3">
      <w:pPr>
        <w:rPr>
          <w:rFonts w:ascii="바탕체" w:eastAsia="바탕체" w:hAnsi="바탕체"/>
          <w:sz w:val="24"/>
          <w:szCs w:val="24"/>
        </w:rPr>
      </w:pPr>
    </w:p>
    <w:p w:rsidR="006C196B" w:rsidRPr="0025319F" w:rsidRDefault="006C196B" w:rsidP="009A32A6">
      <w:pPr>
        <w:pStyle w:val="3"/>
        <w:rPr>
          <w:szCs w:val="20"/>
        </w:rPr>
      </w:pPr>
      <w:r w:rsidRPr="0025319F">
        <w:t xml:space="preserve">4.4.2 </w:t>
      </w:r>
      <w:r w:rsidRPr="0025319F">
        <w:rPr>
          <w:rFonts w:hint="eastAsia"/>
        </w:rPr>
        <w:t>명명</w:t>
      </w:r>
      <w:r w:rsidRPr="0025319F">
        <w:t xml:space="preserve"> </w:t>
      </w:r>
      <w:r w:rsidRPr="0025319F">
        <w:rPr>
          <w:rFonts w:hint="eastAsia"/>
        </w:rPr>
        <w:t>규칙</w:t>
      </w:r>
    </w:p>
    <w:p w:rsidR="006C196B" w:rsidRPr="0025319F" w:rsidRDefault="006C196B" w:rsidP="002A734D">
      <w:pPr>
        <w:rPr>
          <w:rFonts w:ascii="바탕체" w:eastAsia="바탕체" w:hAnsi="바탕체"/>
          <w:szCs w:val="20"/>
        </w:rPr>
      </w:pPr>
      <w:r w:rsidRPr="0025319F">
        <w:rPr>
          <w:rFonts w:ascii="바탕체" w:eastAsia="바탕체" w:hAnsi="바탕체" w:hint="eastAsia"/>
        </w:rPr>
        <w:t>항목에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따라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기본적으로</w:t>
      </w:r>
      <w:r w:rsidRPr="0025319F">
        <w:rPr>
          <w:rFonts w:ascii="바탕체" w:eastAsia="바탕체" w:hAnsi="바탕체"/>
        </w:rPr>
        <w:t xml:space="preserve"> Camel </w:t>
      </w:r>
      <w:r w:rsidRPr="0025319F">
        <w:rPr>
          <w:rFonts w:ascii="바탕체" w:eastAsia="바탕체" w:hAnsi="바탕체" w:hint="eastAsia"/>
        </w:rPr>
        <w:t>규칙을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따르며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자세한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사항은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아래와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같다</w:t>
      </w:r>
      <w:r w:rsidRPr="0025319F">
        <w:rPr>
          <w:rFonts w:ascii="바탕체" w:eastAsia="바탕체" w:hAnsi="바탕체"/>
        </w:rPr>
        <w:t>.</w:t>
      </w:r>
    </w:p>
    <w:p w:rsidR="006C196B" w:rsidRPr="0025319F" w:rsidRDefault="006C196B" w:rsidP="002A734D">
      <w:pPr>
        <w:rPr>
          <w:rFonts w:ascii="바탕체" w:eastAsia="바탕체" w:hAnsi="바탕체"/>
          <w:szCs w:val="20"/>
        </w:rPr>
      </w:pPr>
      <w:r w:rsidRPr="0025319F">
        <w:rPr>
          <w:rFonts w:ascii="바탕체" w:eastAsia="바탕체" w:hAnsi="바탕체" w:hint="eastAsia"/>
        </w:rPr>
        <w:t>팀원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간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별도의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소통이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없어도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이해할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수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있을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정도로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이해하기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쉽게</w:t>
      </w:r>
      <w:r w:rsidRPr="0025319F">
        <w:rPr>
          <w:rFonts w:ascii="바탕체" w:eastAsia="바탕체" w:hAnsi="바탕체"/>
        </w:rPr>
        <w:t xml:space="preserve"> </w:t>
      </w:r>
      <w:r w:rsidRPr="0025319F">
        <w:rPr>
          <w:rFonts w:ascii="바탕체" w:eastAsia="바탕체" w:hAnsi="바탕체" w:hint="eastAsia"/>
        </w:rPr>
        <w:t>명명한다</w:t>
      </w:r>
      <w:r w:rsidRPr="0025319F">
        <w:rPr>
          <w:rFonts w:ascii="바탕체" w:eastAsia="바탕체" w:hAnsi="바탕체"/>
        </w:rPr>
        <w:t>.</w:t>
      </w:r>
    </w:p>
    <w:p w:rsidR="006C196B" w:rsidRPr="0025319F" w:rsidRDefault="006C196B" w:rsidP="002A734D">
      <w:pPr>
        <w:rPr>
          <w:rFonts w:ascii="바탕체" w:eastAsia="바탕체" w:hAnsi="바탕체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3"/>
        <w:gridCol w:w="5155"/>
        <w:gridCol w:w="3585"/>
      </w:tblGrid>
      <w:tr w:rsidR="00612FE6" w:rsidRPr="0025319F" w:rsidTr="00D91B26">
        <w:trPr>
          <w:trHeight w:val="365"/>
        </w:trPr>
        <w:tc>
          <w:tcPr>
            <w:tcW w:w="11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69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항목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69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규칙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vAlign w:val="center"/>
          </w:tcPr>
          <w:p w:rsidR="00612FE6" w:rsidRPr="0025319F" w:rsidRDefault="00612FE6" w:rsidP="00D91B26">
            <w:pPr>
              <w:pStyle w:val="xl70"/>
              <w:shd w:val="clear" w:color="auto" w:fill="auto"/>
              <w:rPr>
                <w:rFonts w:ascii="바탕체" w:eastAsia="바탕체" w:hAnsi="바탕체" w:cs="굴림"/>
                <w:b/>
                <w:bCs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b/>
                <w:bCs/>
                <w:sz w:val="20"/>
                <w:szCs w:val="20"/>
              </w:rPr>
              <w:t>예시</w:t>
            </w:r>
          </w:p>
        </w:tc>
      </w:tr>
      <w:tr w:rsidR="00612FE6" w:rsidRPr="0025319F" w:rsidTr="00D91B26">
        <w:trPr>
          <w:trHeight w:val="409"/>
        </w:trPr>
        <w:tc>
          <w:tcPr>
            <w:tcW w:w="11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spacing w:line="360" w:lineRule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패키지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640" w:hanging="576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영문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소문자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ex) </w:t>
            </w:r>
            <w:proofErr w:type="spellStart"/>
            <w:r w:rsidRPr="0025319F">
              <w:rPr>
                <w:rFonts w:ascii="바탕체" w:eastAsia="바탕체" w:hAnsi="바탕체" w:cs="굴림"/>
              </w:rPr>
              <w:t>anbd</w:t>
            </w:r>
            <w:proofErr w:type="spellEnd"/>
          </w:p>
        </w:tc>
      </w:tr>
      <w:tr w:rsidR="00612FE6" w:rsidRPr="0025319F" w:rsidTr="00D91B26">
        <w:trPr>
          <w:trHeight w:val="2696"/>
        </w:trPr>
        <w:tc>
          <w:tcPr>
            <w:tcW w:w="11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spacing w:line="360" w:lineRule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lastRenderedPageBreak/>
              <w:t>클래스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640" w:hanging="576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첫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글자는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대문자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번째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이상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단어부터는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의미가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파악가능한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직관적인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단어로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하며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,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앞글자는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대문자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목적에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따라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접두어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DAO, VO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  <w:p w:rsidR="00612FE6" w:rsidRPr="0025319F" w:rsidRDefault="00612FE6" w:rsidP="00D91B26">
            <w:pPr>
              <w:pStyle w:val="xl72"/>
              <w:shd w:val="clear" w:color="auto" w:fill="auto"/>
              <w:tabs>
                <w:tab w:val="left" w:pos="1224"/>
              </w:tabs>
              <w:spacing w:line="360" w:lineRule="auto"/>
              <w:ind w:left="1153" w:hanging="789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- </w:t>
            </w:r>
            <w:proofErr w:type="gramStart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VO :</w:t>
            </w:r>
            <w:proofErr w:type="gram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변수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, get/set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메소드가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있는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클래스</w:t>
            </w:r>
          </w:p>
          <w:p w:rsidR="00612FE6" w:rsidRPr="0025319F" w:rsidRDefault="00612FE6" w:rsidP="00D91B26">
            <w:pPr>
              <w:pStyle w:val="xl72"/>
              <w:shd w:val="clear" w:color="auto" w:fill="auto"/>
              <w:tabs>
                <w:tab w:val="left" w:pos="1224"/>
              </w:tabs>
              <w:spacing w:line="360" w:lineRule="auto"/>
              <w:ind w:left="1297" w:hanging="933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- </w:t>
            </w:r>
            <w:proofErr w:type="gramStart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DAO :</w:t>
            </w:r>
            <w:proofErr w:type="gram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DB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에서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정보를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조회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/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변경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/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삭제하는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메소드가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있는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클래스</w:t>
            </w:r>
          </w:p>
          <w:p w:rsidR="00612FE6" w:rsidRPr="0025319F" w:rsidRDefault="00612FE6" w:rsidP="00D91B26">
            <w:pPr>
              <w:pStyle w:val="xl72"/>
              <w:numPr>
                <w:ilvl w:val="0"/>
                <w:numId w:val="2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1502" w:hanging="1138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proofErr w:type="spellStart"/>
            <w:proofErr w:type="gramStart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DbInfo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:</w:t>
            </w:r>
            <w:proofErr w:type="gram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DB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의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url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, id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등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정보와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접속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쿼리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실행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등의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메소드가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있는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클래스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ex) </w:t>
            </w:r>
            <w:proofErr w:type="gramStart"/>
            <w:r w:rsidRPr="0025319F">
              <w:rPr>
                <w:rFonts w:ascii="바탕체" w:eastAsia="바탕체" w:hAnsi="바탕체" w:cs="굴림"/>
              </w:rPr>
              <w:t>DAO</w:t>
            </w:r>
            <w:r w:rsidRPr="0025319F">
              <w:rPr>
                <w:rFonts w:ascii="바탕체" w:eastAsia="바탕체" w:hAnsi="바탕체" w:cs="굴림" w:hint="eastAsia"/>
              </w:rPr>
              <w:t>메소드</w:t>
            </w:r>
            <w:r w:rsidRPr="0025319F">
              <w:rPr>
                <w:rFonts w:ascii="바탕체" w:eastAsia="바탕체" w:hAnsi="바탕체" w:cs="굴림"/>
              </w:rPr>
              <w:t xml:space="preserve"> :</w:t>
            </w:r>
            <w:proofErr w:type="gramEnd"/>
            <w:r w:rsidRPr="0025319F">
              <w:rPr>
                <w:rFonts w:ascii="바탕체" w:eastAsia="바탕체" w:hAnsi="바탕체" w:cs="굴림"/>
              </w:rPr>
              <w:t xml:space="preserve"> DisplayDAO.java</w:t>
            </w:r>
          </w:p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    </w:t>
            </w:r>
            <w:proofErr w:type="gramStart"/>
            <w:r w:rsidRPr="0025319F">
              <w:rPr>
                <w:rFonts w:ascii="바탕체" w:eastAsia="바탕체" w:hAnsi="바탕체" w:cs="굴림"/>
              </w:rPr>
              <w:t>VO</w:t>
            </w:r>
            <w:r w:rsidRPr="0025319F">
              <w:rPr>
                <w:rFonts w:ascii="바탕체" w:eastAsia="바탕체" w:hAnsi="바탕체" w:cs="굴림" w:hint="eastAsia"/>
              </w:rPr>
              <w:t>클래스</w:t>
            </w:r>
            <w:r w:rsidRPr="0025319F">
              <w:rPr>
                <w:rFonts w:ascii="바탕체" w:eastAsia="바탕체" w:hAnsi="바탕체" w:cs="굴림"/>
              </w:rPr>
              <w:t xml:space="preserve"> :</w:t>
            </w:r>
            <w:proofErr w:type="gramEnd"/>
            <w:r w:rsidRPr="0025319F">
              <w:rPr>
                <w:rFonts w:ascii="바탕체" w:eastAsia="바탕체" w:hAnsi="바탕체" w:cs="굴림"/>
              </w:rPr>
              <w:t xml:space="preserve"> AnbdVO.java</w:t>
            </w:r>
          </w:p>
        </w:tc>
      </w:tr>
      <w:tr w:rsidR="00612FE6" w:rsidRPr="0025319F" w:rsidTr="00D91B26">
        <w:trPr>
          <w:trHeight w:val="2396"/>
        </w:trPr>
        <w:tc>
          <w:tcPr>
            <w:tcW w:w="11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spacing w:line="360" w:lineRule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메소드</w:t>
            </w:r>
            <w:proofErr w:type="spellEnd"/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각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실행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쿼리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(in/up/del/</w:t>
            </w:r>
            <w:proofErr w:type="spellStart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sel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)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따른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접두어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  <w:p w:rsidR="00612FE6" w:rsidRPr="0025319F" w:rsidRDefault="00612FE6" w:rsidP="00D91B26">
            <w:pPr>
              <w:pStyle w:val="xl72"/>
              <w:shd w:val="clear" w:color="auto" w:fill="auto"/>
              <w:tabs>
                <w:tab w:val="left" w:pos="1224"/>
              </w:tabs>
              <w:spacing w:line="360" w:lineRule="auto"/>
              <w:ind w:left="1153" w:hanging="789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- in : insert</w:t>
            </w:r>
          </w:p>
          <w:p w:rsidR="00612FE6" w:rsidRPr="0025319F" w:rsidRDefault="00612FE6" w:rsidP="00D91B26">
            <w:pPr>
              <w:pStyle w:val="xl72"/>
              <w:shd w:val="clear" w:color="auto" w:fill="auto"/>
              <w:tabs>
                <w:tab w:val="left" w:pos="1224"/>
              </w:tabs>
              <w:spacing w:line="360" w:lineRule="auto"/>
              <w:ind w:left="1153" w:hanging="789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- up : update</w:t>
            </w:r>
          </w:p>
          <w:p w:rsidR="00612FE6" w:rsidRPr="0025319F" w:rsidRDefault="00612FE6" w:rsidP="00D91B26">
            <w:pPr>
              <w:pStyle w:val="xl72"/>
              <w:shd w:val="clear" w:color="auto" w:fill="auto"/>
              <w:tabs>
                <w:tab w:val="left" w:pos="1224"/>
              </w:tabs>
              <w:spacing w:line="360" w:lineRule="auto"/>
              <w:ind w:left="1153" w:hanging="789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- </w:t>
            </w:r>
            <w:proofErr w:type="spellStart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sel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: select</w:t>
            </w:r>
          </w:p>
          <w:p w:rsidR="00612FE6" w:rsidRPr="0025319F" w:rsidRDefault="00612FE6" w:rsidP="00D91B26">
            <w:pPr>
              <w:pStyle w:val="xl72"/>
              <w:shd w:val="clear" w:color="auto" w:fill="auto"/>
              <w:tabs>
                <w:tab w:val="left" w:pos="1224"/>
              </w:tabs>
              <w:spacing w:line="360" w:lineRule="auto"/>
              <w:ind w:left="1153" w:hanging="789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- del : delete</w:t>
            </w:r>
          </w:p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첫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글자는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소문자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번째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이상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단어의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첫글자는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대문자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객체를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닫는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메소드는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Close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를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접두어로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ex) </w:t>
            </w:r>
            <w:proofErr w:type="spellStart"/>
            <w:r w:rsidRPr="0025319F">
              <w:rPr>
                <w:rFonts w:ascii="바탕체" w:eastAsia="바탕체" w:hAnsi="바탕체" w:cs="굴림"/>
              </w:rPr>
              <w:t>selViewBoard</w:t>
            </w:r>
            <w:proofErr w:type="spellEnd"/>
            <w:r w:rsidRPr="0025319F">
              <w:rPr>
                <w:rFonts w:ascii="바탕체" w:eastAsia="바탕체" w:hAnsi="바탕체" w:cs="굴림"/>
              </w:rPr>
              <w:t>()</w:t>
            </w:r>
          </w:p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    </w:t>
            </w:r>
            <w:proofErr w:type="spellStart"/>
            <w:r w:rsidRPr="0025319F">
              <w:rPr>
                <w:rFonts w:ascii="바탕체" w:eastAsia="바탕체" w:hAnsi="바탕체" w:cs="굴림"/>
              </w:rPr>
              <w:t>conClose</w:t>
            </w:r>
            <w:proofErr w:type="spellEnd"/>
            <w:r w:rsidRPr="0025319F">
              <w:rPr>
                <w:rFonts w:ascii="바탕체" w:eastAsia="바탕체" w:hAnsi="바탕체" w:cs="굴림"/>
              </w:rPr>
              <w:t>()</w:t>
            </w:r>
          </w:p>
        </w:tc>
      </w:tr>
      <w:tr w:rsidR="00612FE6" w:rsidRPr="0025319F" w:rsidTr="00D91B26">
        <w:trPr>
          <w:trHeight w:val="539"/>
        </w:trPr>
        <w:tc>
          <w:tcPr>
            <w:tcW w:w="11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spacing w:line="360" w:lineRule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sz w:val="20"/>
                <w:szCs w:val="20"/>
              </w:rPr>
              <w:t>변수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첫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글자는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소문자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,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번째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이상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단어의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첫글자는</w:t>
            </w:r>
            <w:proofErr w:type="spellEnd"/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대문자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사용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ex) </w:t>
            </w:r>
            <w:proofErr w:type="spellStart"/>
            <w:r w:rsidRPr="0025319F">
              <w:rPr>
                <w:rFonts w:ascii="바탕체" w:eastAsia="바탕체" w:hAnsi="바탕체" w:cs="굴림"/>
              </w:rPr>
              <w:t>int</w:t>
            </w:r>
            <w:proofErr w:type="spellEnd"/>
            <w:r w:rsidRPr="0025319F">
              <w:rPr>
                <w:rFonts w:ascii="바탕체" w:eastAsia="바탕체" w:hAnsi="바탕체" w:cs="굴림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굴림"/>
              </w:rPr>
              <w:t>fileNo</w:t>
            </w:r>
            <w:proofErr w:type="spellEnd"/>
          </w:p>
        </w:tc>
      </w:tr>
      <w:tr w:rsidR="00612FE6" w:rsidRPr="0025319F" w:rsidTr="00D91B26">
        <w:trPr>
          <w:trHeight w:val="579"/>
        </w:trPr>
        <w:tc>
          <w:tcPr>
            <w:tcW w:w="11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shd w:val="clear" w:color="auto" w:fill="auto"/>
              <w:spacing w:line="360" w:lineRule="auto"/>
              <w:rPr>
                <w:rFonts w:ascii="바탕체" w:eastAsia="바탕체" w:hAnsi="바탕체" w:cs="굴림"/>
                <w:sz w:val="20"/>
                <w:szCs w:val="20"/>
              </w:rPr>
            </w:pPr>
            <w:r w:rsidRPr="0025319F">
              <w:rPr>
                <w:rFonts w:ascii="바탕체" w:eastAsia="바탕체" w:hAnsi="바탕체" w:cs="굴림"/>
                <w:sz w:val="20"/>
                <w:szCs w:val="20"/>
              </w:rPr>
              <w:t>JSP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xl72"/>
              <w:numPr>
                <w:ilvl w:val="0"/>
                <w:numId w:val="1"/>
              </w:numPr>
              <w:shd w:val="clear" w:color="auto" w:fill="auto"/>
              <w:tabs>
                <w:tab w:val="left" w:pos="1224"/>
              </w:tabs>
              <w:spacing w:line="360" w:lineRule="auto"/>
              <w:ind w:left="304" w:hanging="240"/>
              <w:jc w:val="left"/>
              <w:textAlignment w:val="baseline"/>
              <w:rPr>
                <w:rFonts w:ascii="바탕체" w:eastAsia="바탕체" w:hAnsi="바탕체" w:cs="바탕"/>
                <w:sz w:val="20"/>
                <w:szCs w:val="20"/>
              </w:rPr>
            </w:pP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DB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를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처리하는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페이지는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proofErr w:type="spellStart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기존파일명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>Ok.jsp</w:t>
            </w:r>
            <w:proofErr w:type="spellEnd"/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로</w:t>
            </w:r>
            <w:r w:rsidRPr="0025319F">
              <w:rPr>
                <w:rFonts w:ascii="바탕체" w:eastAsia="바탕체" w:hAnsi="바탕체" w:cs="바탕"/>
                <w:sz w:val="2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바탕" w:hint="eastAsia"/>
                <w:sz w:val="20"/>
                <w:szCs w:val="20"/>
              </w:rPr>
              <w:t>함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5D5D5D"/>
              <w:bottom w:val="single" w:sz="2" w:space="0" w:color="000000"/>
              <w:right w:val="nil"/>
            </w:tcBorders>
            <w:shd w:val="clear" w:color="auto" w:fill="FFFFFF"/>
            <w:vAlign w:val="center"/>
          </w:tcPr>
          <w:p w:rsidR="00612FE6" w:rsidRPr="0025319F" w:rsidRDefault="00612FE6" w:rsidP="00D91B26">
            <w:pPr>
              <w:pStyle w:val="a3"/>
              <w:spacing w:line="360" w:lineRule="auto"/>
              <w:textAlignment w:val="center"/>
              <w:rPr>
                <w:rFonts w:ascii="바탕체" w:eastAsia="바탕체" w:hAnsi="바탕체" w:cs="굴림"/>
              </w:rPr>
            </w:pPr>
            <w:r w:rsidRPr="0025319F">
              <w:rPr>
                <w:rFonts w:ascii="바탕체" w:eastAsia="바탕체" w:hAnsi="바탕체" w:cs="굴림"/>
              </w:rPr>
              <w:t xml:space="preserve">ex) </w:t>
            </w:r>
            <w:proofErr w:type="spellStart"/>
            <w:r w:rsidRPr="0025319F">
              <w:rPr>
                <w:rFonts w:ascii="바탕체" w:eastAsia="바탕체" w:hAnsi="바탕체" w:cs="굴림"/>
              </w:rPr>
              <w:t>viewModifyOk.jsp</w:t>
            </w:r>
            <w:proofErr w:type="spellEnd"/>
          </w:p>
        </w:tc>
      </w:tr>
    </w:tbl>
    <w:p w:rsidR="006C196B" w:rsidRPr="0025319F" w:rsidRDefault="006C196B" w:rsidP="003221E3">
      <w:pPr>
        <w:rPr>
          <w:rFonts w:ascii="바탕체" w:eastAsia="바탕체" w:hAnsi="바탕체"/>
          <w:sz w:val="24"/>
          <w:szCs w:val="24"/>
        </w:rPr>
      </w:pPr>
    </w:p>
    <w:p w:rsidR="00612FE6" w:rsidRPr="0025319F" w:rsidRDefault="00612FE6" w:rsidP="009A32A6">
      <w:pPr>
        <w:pStyle w:val="2"/>
      </w:pPr>
      <w:r w:rsidRPr="0025319F">
        <w:br w:type="page"/>
      </w:r>
      <w:bookmarkStart w:id="17" w:name="_Toc67929072"/>
      <w:r w:rsidRPr="0025319F">
        <w:lastRenderedPageBreak/>
        <w:t xml:space="preserve">4.5 </w:t>
      </w:r>
      <w:r w:rsidRPr="0025319F">
        <w:rPr>
          <w:rFonts w:hint="eastAsia"/>
        </w:rPr>
        <w:t>시나리오</w:t>
      </w:r>
      <w:bookmarkEnd w:id="17"/>
    </w:p>
    <w:p w:rsidR="00612FE6" w:rsidRPr="0025319F" w:rsidRDefault="00612FE6" w:rsidP="009A32A6">
      <w:pPr>
        <w:pStyle w:val="3"/>
        <w:rPr>
          <w:szCs w:val="20"/>
        </w:rPr>
      </w:pPr>
      <w:r w:rsidRPr="0025319F">
        <w:t xml:space="preserve">4.5.1 </w:t>
      </w:r>
      <w:proofErr w:type="spellStart"/>
      <w:r w:rsidRPr="0025319F">
        <w:rPr>
          <w:rFonts w:hint="eastAsia"/>
        </w:rPr>
        <w:t>유즈케이스</w:t>
      </w:r>
      <w:proofErr w:type="spellEnd"/>
      <w:r w:rsidRPr="0025319F">
        <w:t xml:space="preserve"> </w:t>
      </w:r>
      <w:r w:rsidRPr="0025319F">
        <w:rPr>
          <w:rFonts w:hint="eastAsia"/>
        </w:rPr>
        <w:t>다이어그램</w:t>
      </w:r>
    </w:p>
    <w:p w:rsidR="00612FE6" w:rsidRPr="0025319F" w:rsidRDefault="00612FE6" w:rsidP="00612FE6">
      <w:pPr>
        <w:rPr>
          <w:rFonts w:ascii="바탕체" w:eastAsia="바탕체" w:hAnsi="바탕체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3639"/>
        <w:gridCol w:w="1664"/>
        <w:gridCol w:w="2858"/>
      </w:tblGrid>
      <w:tr w:rsidR="00F20E85" w:rsidRPr="0025319F" w:rsidTr="00F20E85">
        <w:trPr>
          <w:trHeight w:val="37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CE5DB4" w:rsidP="00F20E85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F20E85" w:rsidRPr="0025319F" w:rsidTr="00F20E85">
        <w:trPr>
          <w:trHeight w:val="37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AD7D55" w:rsidP="00F20E85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 체크 시스템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CE5DB4" w:rsidP="00F20E85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한태현</w:t>
            </w:r>
            <w:proofErr w:type="spellEnd"/>
          </w:p>
        </w:tc>
      </w:tr>
      <w:tr w:rsidR="00F20E85" w:rsidRPr="0025319F" w:rsidTr="00F20E85">
        <w:trPr>
          <w:trHeight w:val="37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서브시스템명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AD7D55" w:rsidP="00F20E85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 체크 시스템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1/1</w:t>
            </w:r>
          </w:p>
        </w:tc>
      </w:tr>
      <w:tr w:rsidR="00F20E85" w:rsidRPr="0025319F" w:rsidTr="00F20E85">
        <w:trPr>
          <w:trHeight w:val="7344"/>
        </w:trPr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F20E85" w:rsidRPr="0025319F" w:rsidRDefault="00AD7D55" w:rsidP="00F20E85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286500" cy="3322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유즈케이스다이어그램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E85" w:rsidRPr="0025319F" w:rsidRDefault="00F20E85" w:rsidP="00F20E85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</w:tbl>
    <w:p w:rsidR="00612FE6" w:rsidRPr="0025319F" w:rsidRDefault="00612FE6" w:rsidP="003221E3">
      <w:pPr>
        <w:rPr>
          <w:rFonts w:ascii="바탕체" w:eastAsia="바탕체" w:hAnsi="바탕체"/>
          <w:sz w:val="24"/>
          <w:szCs w:val="24"/>
        </w:rPr>
      </w:pPr>
    </w:p>
    <w:p w:rsidR="00A479CC" w:rsidRPr="0025319F" w:rsidRDefault="00A479CC" w:rsidP="006C196B">
      <w:pPr>
        <w:rPr>
          <w:rFonts w:ascii="바탕체" w:eastAsia="바탕체" w:hAnsi="바탕체"/>
          <w:sz w:val="24"/>
          <w:szCs w:val="24"/>
        </w:rPr>
      </w:pPr>
      <w:r w:rsidRPr="0025319F">
        <w:rPr>
          <w:rFonts w:ascii="바탕체" w:eastAsia="바탕체" w:hAnsi="바탕체"/>
          <w:sz w:val="24"/>
          <w:szCs w:val="24"/>
        </w:rPr>
        <w:br w:type="page"/>
      </w:r>
    </w:p>
    <w:p w:rsidR="00F20E85" w:rsidRPr="0025319F" w:rsidRDefault="00F20E85" w:rsidP="009A32A6">
      <w:pPr>
        <w:pStyle w:val="3"/>
        <w:rPr>
          <w:szCs w:val="20"/>
        </w:rPr>
      </w:pPr>
      <w:r w:rsidRPr="0025319F">
        <w:lastRenderedPageBreak/>
        <w:t>4.5.</w:t>
      </w:r>
      <w:r w:rsidR="009A32A6">
        <w:t>2</w:t>
      </w:r>
      <w:r w:rsidRPr="0025319F">
        <w:t xml:space="preserve"> </w:t>
      </w:r>
      <w:proofErr w:type="spellStart"/>
      <w:r w:rsidRPr="0025319F">
        <w:rPr>
          <w:rFonts w:hint="eastAsia"/>
        </w:rPr>
        <w:t>유스케이스</w:t>
      </w:r>
      <w:proofErr w:type="spellEnd"/>
      <w:r w:rsidRPr="0025319F">
        <w:t xml:space="preserve"> </w:t>
      </w:r>
      <w:r w:rsidRPr="0025319F">
        <w:rPr>
          <w:rFonts w:hint="eastAsia"/>
        </w:rPr>
        <w:t>명세서</w:t>
      </w:r>
    </w:p>
    <w:p w:rsidR="00F20E85" w:rsidRPr="0025319F" w:rsidRDefault="00F20E85" w:rsidP="002A734D">
      <w:pPr>
        <w:rPr>
          <w:rFonts w:ascii="바탕체" w:eastAsia="바탕체" w:hAnsi="바탕체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8195"/>
      </w:tblGrid>
      <w:tr w:rsidR="00F20E85" w:rsidRPr="0025319F" w:rsidTr="00F20E85">
        <w:trPr>
          <w:trHeight w:val="48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유즈케이스명</w:t>
            </w:r>
            <w:proofErr w:type="spellEnd"/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AD7D55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출석체크 시스템</w:t>
            </w:r>
          </w:p>
        </w:tc>
      </w:tr>
      <w:tr w:rsidR="00F20E85" w:rsidRPr="0025319F" w:rsidTr="00F20E85">
        <w:trPr>
          <w:trHeight w:val="48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사용자</w:t>
            </w:r>
            <w:proofErr w:type="gramStart"/>
            <w:r w:rsidR="00AD7D55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,관리자,포털사이트</w:t>
            </w:r>
            <w:proofErr w:type="gramEnd"/>
          </w:p>
        </w:tc>
      </w:tr>
      <w:tr w:rsidR="00F20E85" w:rsidRPr="0025319F" w:rsidTr="00F20E85">
        <w:trPr>
          <w:trHeight w:val="48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AD7D55" w:rsidP="00F20E85">
            <w:pPr>
              <w:wordWrap/>
              <w:spacing w:after="0" w:line="240" w:lineRule="auto"/>
              <w:jc w:val="lef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출석체크를 하기 위한 시스템. 자신의 출석률과 남은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출석일을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알아 볼 수 있는 시스템. 관리자가 간편하게 수강생(이용자)를 관리할 수 있는 시스템</w:t>
            </w:r>
            <w:bookmarkStart w:id="18" w:name="_GoBack"/>
            <w:bookmarkEnd w:id="18"/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F20E85" w:rsidRPr="0025319F" w:rsidTr="00F20E85">
        <w:trPr>
          <w:trHeight w:val="48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시작조건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AF175B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 페이지로 이동, 회원가입하기</w:t>
            </w:r>
          </w:p>
        </w:tc>
      </w:tr>
      <w:tr w:rsidR="00F20E85" w:rsidRPr="0025319F" w:rsidTr="00F20E85">
        <w:trPr>
          <w:trHeight w:val="80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정상적인</w:t>
            </w:r>
          </w:p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사건의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흐름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E85" w:rsidRPr="0025319F" w:rsidRDefault="00F20E85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1. </w:t>
            </w:r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 하기, 회원가입 후 로그인 하기</w:t>
            </w:r>
          </w:p>
          <w:p w:rsidR="00F20E85" w:rsidRPr="0025319F" w:rsidRDefault="00F20E85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2. </w:t>
            </w:r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출석체크 확인 및 자신의 남은 </w:t>
            </w:r>
            <w:proofErr w:type="spellStart"/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출석일수와</w:t>
            </w:r>
            <w:proofErr w:type="spellEnd"/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출석률 확인</w:t>
            </w:r>
          </w:p>
          <w:p w:rsidR="00AF175B" w:rsidRDefault="00F20E85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3</w:t>
            </w:r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. 공지사항 확인 </w:t>
            </w:r>
          </w:p>
          <w:p w:rsidR="00F20E85" w:rsidRDefault="002B0848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4. </w:t>
            </w:r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출석에 </w:t>
            </w:r>
            <w:proofErr w:type="spellStart"/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이의사항이</w:t>
            </w:r>
            <w:proofErr w:type="spellEnd"/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 있으면 관리자한테 1대1 문의</w:t>
            </w:r>
          </w:p>
          <w:p w:rsidR="002B0848" w:rsidRPr="0025319F" w:rsidRDefault="002B0848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 xml:space="preserve">5. </w:t>
            </w:r>
            <w:r w:rsidR="00AF175B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관리자는 공지사항 작성 및 수강생(이용자) 관리</w:t>
            </w:r>
          </w:p>
        </w:tc>
      </w:tr>
      <w:tr w:rsidR="00F20E85" w:rsidRPr="0025319F" w:rsidTr="00F20E85">
        <w:trPr>
          <w:trHeight w:val="46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대안흐름</w:t>
            </w:r>
            <w:proofErr w:type="spellEnd"/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F20E85" w:rsidRPr="0025319F" w:rsidTr="00F20E85">
        <w:trPr>
          <w:trHeight w:val="483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F20E85" w:rsidP="00F20E85">
            <w:pPr>
              <w:spacing w:after="0" w:line="384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종료조건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E85" w:rsidRPr="0025319F" w:rsidRDefault="00AF175B" w:rsidP="00F20E85">
            <w:pPr>
              <w:spacing w:after="0" w:line="384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</w:rPr>
              <w:t>홈페이지 종료</w:t>
            </w:r>
          </w:p>
        </w:tc>
      </w:tr>
    </w:tbl>
    <w:p w:rsidR="00F20E85" w:rsidRPr="0025319F" w:rsidRDefault="00F20E85" w:rsidP="006C196B">
      <w:pPr>
        <w:rPr>
          <w:rFonts w:ascii="바탕체" w:eastAsia="바탕체" w:hAnsi="바탕체"/>
          <w:sz w:val="24"/>
          <w:szCs w:val="24"/>
        </w:rPr>
      </w:pPr>
    </w:p>
    <w:p w:rsidR="00F20E85" w:rsidRPr="0025319F" w:rsidRDefault="00F20E85" w:rsidP="006C196B">
      <w:pPr>
        <w:rPr>
          <w:rFonts w:ascii="바탕체" w:eastAsia="바탕체" w:hAnsi="바탕체"/>
          <w:sz w:val="24"/>
          <w:szCs w:val="24"/>
        </w:rPr>
      </w:pPr>
      <w:r w:rsidRPr="0025319F">
        <w:rPr>
          <w:rFonts w:ascii="바탕체" w:eastAsia="바탕체" w:hAnsi="바탕체"/>
          <w:sz w:val="24"/>
          <w:szCs w:val="24"/>
        </w:rPr>
        <w:br w:type="page"/>
      </w:r>
    </w:p>
    <w:p w:rsidR="00AF175B" w:rsidRPr="0025319F" w:rsidRDefault="00AF175B" w:rsidP="00AF175B">
      <w:pPr>
        <w:pStyle w:val="3"/>
        <w:ind w:leftChars="0" w:left="8" w:firstLineChars="0" w:firstLine="0"/>
      </w:pPr>
      <w:r w:rsidRPr="0025319F">
        <w:lastRenderedPageBreak/>
        <w:t xml:space="preserve">4.5.3 </w:t>
      </w:r>
      <w:r w:rsidRPr="0025319F">
        <w:rPr>
          <w:rFonts w:hint="eastAsia"/>
        </w:rPr>
        <w:t>분석</w:t>
      </w:r>
      <w:r w:rsidRPr="0025319F">
        <w:t xml:space="preserve"> </w:t>
      </w:r>
      <w:r w:rsidRPr="0025319F">
        <w:rPr>
          <w:rFonts w:hint="eastAsia"/>
        </w:rPr>
        <w:t>시퀀스</w:t>
      </w:r>
      <w:r w:rsidRPr="0025319F">
        <w:t xml:space="preserve"> </w:t>
      </w:r>
      <w:r w:rsidRPr="0025319F">
        <w:rPr>
          <w:rFonts w:hint="eastAsia"/>
        </w:rPr>
        <w:t>다이어그램</w:t>
      </w:r>
    </w:p>
    <w:p w:rsidR="00AF175B" w:rsidRPr="0025319F" w:rsidRDefault="00AF175B" w:rsidP="00AF175B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800"/>
        <w:gridCol w:w="1460"/>
        <w:gridCol w:w="2074"/>
      </w:tblGrid>
      <w:tr w:rsidR="00AF175B" w:rsidRPr="0025319F" w:rsidTr="00AF175B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D03B73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AF175B" w:rsidRPr="0025319F" w:rsidTr="00AF175B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8550D" w:rsidP="00AF175B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출석체크 시스템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954686" w:rsidP="00AF175B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한태현</w:t>
            </w:r>
            <w:proofErr w:type="spellEnd"/>
          </w:p>
        </w:tc>
      </w:tr>
      <w:tr w:rsidR="00AF175B" w:rsidRPr="0025319F" w:rsidTr="00AF175B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서브시스템명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8550D" w:rsidP="00AF175B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출석체크 및 관리자의 관리 시스템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F175B" w:rsidRPr="0025319F" w:rsidTr="00AF175B">
        <w:trPr>
          <w:trHeight w:val="56"/>
        </w:trPr>
        <w:tc>
          <w:tcPr>
            <w:tcW w:w="9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AF175B" w:rsidRPr="0025319F" w:rsidRDefault="00AF175B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F175B" w:rsidRPr="0025319F" w:rsidRDefault="00AF175B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F175B" w:rsidRDefault="00AF175B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8550D" w:rsidRDefault="00A8550D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12C5A0" wp14:editId="7C3464F6">
                  <wp:extent cx="5114925" cy="23145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출석체크 시퀀스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50D" w:rsidRDefault="00A8550D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8550D" w:rsidRDefault="00A8550D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F175B" w:rsidRPr="0025319F" w:rsidRDefault="00AF175B" w:rsidP="00A8550D">
            <w:pPr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</w:tbl>
    <w:p w:rsidR="00A8550D" w:rsidRPr="0025319F" w:rsidRDefault="00A8550D" w:rsidP="00A8550D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800"/>
        <w:gridCol w:w="1460"/>
        <w:gridCol w:w="2074"/>
      </w:tblGrid>
      <w:tr w:rsidR="00A8550D" w:rsidRPr="0025319F" w:rsidTr="00A8550D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 w:rsidR="0046483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 w:rsidR="00464830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A8550D" w:rsidRPr="0025319F" w:rsidTr="00A8550D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 시스템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김기현</w:t>
            </w:r>
          </w:p>
        </w:tc>
      </w:tr>
      <w:tr w:rsidR="00A8550D" w:rsidRPr="0025319F" w:rsidTr="00A8550D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서브시스템명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 시스템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8550D" w:rsidRPr="0025319F" w:rsidTr="00A8550D">
        <w:trPr>
          <w:trHeight w:val="56"/>
        </w:trPr>
        <w:tc>
          <w:tcPr>
            <w:tcW w:w="9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DDD74A" wp14:editId="1298E450">
                  <wp:extent cx="5179160" cy="2882188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가입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162" cy="288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550D" w:rsidRPr="0025319F" w:rsidRDefault="00A8550D" w:rsidP="00A8550D">
      <w:pPr>
        <w:rPr>
          <w:rFonts w:ascii="바탕체" w:eastAsia="바탕체" w:hAnsi="바탕체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3800"/>
        <w:gridCol w:w="1460"/>
        <w:gridCol w:w="2074"/>
      </w:tblGrid>
      <w:tr w:rsidR="00A8550D" w:rsidRPr="0025319F" w:rsidTr="00A8550D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9D6572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A8550D" w:rsidRPr="0025319F" w:rsidTr="00A8550D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 시스템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2A5712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</w:t>
            </w:r>
            <w:r w:rsidR="005C48EC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태현</w:t>
            </w:r>
            <w:proofErr w:type="spellEnd"/>
          </w:p>
        </w:tc>
      </w:tr>
      <w:tr w:rsidR="00A8550D" w:rsidRPr="0025319F" w:rsidTr="00A8550D">
        <w:trPr>
          <w:trHeight w:val="370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서브시스템명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로그인 시스템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8550D" w:rsidRPr="0025319F" w:rsidTr="00A8550D">
        <w:trPr>
          <w:trHeight w:val="56"/>
        </w:trPr>
        <w:tc>
          <w:tcPr>
            <w:tcW w:w="9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8550D" w:rsidRPr="0025319F" w:rsidRDefault="00A8550D" w:rsidP="00A8550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8550D" w:rsidRPr="0025319F" w:rsidRDefault="00A8550D" w:rsidP="00A8550D">
            <w:pPr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352925" cy="27432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그인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75B" w:rsidRPr="0025319F" w:rsidRDefault="00A8550D" w:rsidP="00A8550D">
      <w:pPr>
        <w:pStyle w:val="3"/>
        <w:ind w:leftChars="0" w:left="8" w:firstLineChars="0" w:firstLine="0"/>
      </w:pPr>
      <w:r w:rsidRPr="0025319F">
        <w:br w:type="page"/>
      </w:r>
      <w:r w:rsidR="00AF175B" w:rsidRPr="0025319F">
        <w:lastRenderedPageBreak/>
        <w:t xml:space="preserve">4.5.4 </w:t>
      </w:r>
      <w:r w:rsidR="00AF175B" w:rsidRPr="0025319F">
        <w:rPr>
          <w:rFonts w:hint="eastAsia"/>
        </w:rPr>
        <w:t>분석</w:t>
      </w:r>
      <w:r w:rsidR="00AF175B" w:rsidRPr="0025319F">
        <w:t xml:space="preserve"> </w:t>
      </w:r>
      <w:r w:rsidR="00AF175B" w:rsidRPr="0025319F">
        <w:rPr>
          <w:rFonts w:hint="eastAsia"/>
        </w:rPr>
        <w:t>클래스</w:t>
      </w:r>
      <w:r w:rsidR="00AF175B" w:rsidRPr="0025319F">
        <w:t xml:space="preserve"> </w:t>
      </w:r>
      <w:r w:rsidR="00AF175B" w:rsidRPr="0025319F">
        <w:rPr>
          <w:rFonts w:hint="eastAsia"/>
        </w:rPr>
        <w:t>다이어그램</w:t>
      </w:r>
    </w:p>
    <w:p w:rsidR="00AF175B" w:rsidRPr="0025319F" w:rsidRDefault="00AF175B" w:rsidP="00AF175B">
      <w:pPr>
        <w:rPr>
          <w:rFonts w:ascii="바탕체" w:eastAsia="바탕체" w:hAnsi="바탕체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970"/>
        <w:gridCol w:w="1630"/>
        <w:gridCol w:w="2244"/>
      </w:tblGrid>
      <w:tr w:rsidR="00AF175B" w:rsidRPr="0025319F" w:rsidTr="00AF175B">
        <w:trPr>
          <w:trHeight w:val="5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56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56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작성일자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6F3A5E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AF175B" w:rsidRPr="0025319F" w:rsidTr="00AF175B">
        <w:trPr>
          <w:trHeight w:val="18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명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31FEA" w:rsidP="00AF175B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관리자 관리 시스템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자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6F3A5E" w:rsidP="00AF175B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한태현</w:t>
            </w:r>
            <w:proofErr w:type="spellEnd"/>
          </w:p>
        </w:tc>
      </w:tr>
      <w:tr w:rsidR="00AF175B" w:rsidRPr="0025319F" w:rsidTr="00AF175B">
        <w:trPr>
          <w:trHeight w:val="18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서브시스템명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31FEA" w:rsidP="00AF175B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관리자의 회원관리 시스템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 w:val="22"/>
              </w:rPr>
              <w:t>지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F175B" w:rsidRPr="0025319F" w:rsidRDefault="00AF175B" w:rsidP="00AF175B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</w:tr>
      <w:tr w:rsidR="00AF175B" w:rsidRPr="0025319F" w:rsidTr="00AF175B">
        <w:trPr>
          <w:trHeight w:val="9929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AF175B" w:rsidRDefault="00AF175B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F73E6C" w:rsidRDefault="00F73E6C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F73E6C" w:rsidRDefault="00F73E6C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F73E6C" w:rsidRDefault="00F73E6C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F73E6C" w:rsidRDefault="00F73E6C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F73E6C" w:rsidRPr="0025319F" w:rsidRDefault="00F73E6C" w:rsidP="00AF175B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</w:p>
          <w:p w:rsidR="00AF175B" w:rsidRPr="00F73E6C" w:rsidRDefault="00F73E6C" w:rsidP="00F73E6C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</w:pPr>
            <w:r w:rsidRPr="00F73E6C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drawing>
                <wp:inline distT="0" distB="0" distL="0" distR="0" wp14:anchorId="7149F954" wp14:editId="12CA4FD3">
                  <wp:extent cx="5956301" cy="2539712"/>
                  <wp:effectExtent l="0" t="0" r="6350" b="0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338" t="17752" r="46093" b="57559"/>
                          <a:stretch/>
                        </pic:blipFill>
                        <pic:spPr>
                          <a:xfrm>
                            <a:off x="0" y="0"/>
                            <a:ext cx="5956301" cy="25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75B" w:rsidRPr="0025319F" w:rsidRDefault="00AF175B" w:rsidP="00AF175B">
      <w:pPr>
        <w:rPr>
          <w:rFonts w:ascii="바탕체" w:eastAsia="바탕체" w:hAnsi="바탕체"/>
          <w:sz w:val="24"/>
          <w:szCs w:val="24"/>
        </w:rPr>
      </w:pPr>
    </w:p>
    <w:p w:rsidR="00DF1FC4" w:rsidRPr="0025319F" w:rsidRDefault="00F20E85" w:rsidP="00AF175B">
      <w:pPr>
        <w:pStyle w:val="3"/>
        <w:rPr>
          <w:sz w:val="24"/>
          <w:szCs w:val="24"/>
        </w:rPr>
      </w:pPr>
      <w:r w:rsidRPr="0025319F">
        <w:br w:type="page"/>
      </w:r>
    </w:p>
    <w:p w:rsidR="00DF1FC4" w:rsidRPr="0025319F" w:rsidRDefault="00DF1FC4" w:rsidP="009A32A6">
      <w:pPr>
        <w:pStyle w:val="1"/>
      </w:pPr>
      <w:bookmarkStart w:id="19" w:name="_Toc67929073"/>
      <w:r w:rsidRPr="0025319F">
        <w:lastRenderedPageBreak/>
        <w:t xml:space="preserve">5. UI </w:t>
      </w:r>
      <w:r w:rsidRPr="0025319F">
        <w:rPr>
          <w:rFonts w:hint="eastAsia"/>
        </w:rPr>
        <w:t>정의서</w:t>
      </w:r>
      <w:bookmarkEnd w:id="19"/>
    </w:p>
    <w:p w:rsidR="00DF1FC4" w:rsidRPr="0025319F" w:rsidRDefault="00DF1FC4" w:rsidP="00DF1FC4">
      <w:pPr>
        <w:wordWrap/>
        <w:spacing w:after="0" w:line="384" w:lineRule="auto"/>
        <w:jc w:val="left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970"/>
        <w:gridCol w:w="1630"/>
        <w:gridCol w:w="2244"/>
      </w:tblGrid>
      <w:tr w:rsidR="00AA5B29" w:rsidRPr="0025319F" w:rsidTr="004855B8">
        <w:trPr>
          <w:trHeight w:val="368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56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인터페이스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56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3A4E95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AA5B29" w:rsidRPr="0025319F" w:rsidTr="00AA5B29">
        <w:trPr>
          <w:trHeight w:val="18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3A4E95" w:rsidP="004855B8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한태현</w:t>
            </w:r>
            <w:proofErr w:type="spellEnd"/>
          </w:p>
        </w:tc>
      </w:tr>
      <w:tr w:rsidR="00AA5B29" w:rsidRPr="0025319F" w:rsidTr="00AA5B29">
        <w:trPr>
          <w:trHeight w:val="18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서브시스템명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</w:t>
            </w:r>
          </w:p>
        </w:tc>
      </w:tr>
      <w:tr w:rsidR="00AA5B29" w:rsidRPr="0025319F" w:rsidTr="00AA5B29">
        <w:trPr>
          <w:trHeight w:val="10754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1207"/>
              <w:gridCol w:w="2924"/>
              <w:gridCol w:w="2812"/>
              <w:gridCol w:w="1188"/>
              <w:gridCol w:w="718"/>
            </w:tblGrid>
            <w:tr w:rsidR="00AA5B29" w:rsidRPr="0025319F">
              <w:trPr>
                <w:trHeight w:val="319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</w:t>
                  </w:r>
                  <w:r w:rsidRPr="0025319F">
                    <w:rPr>
                      <w:rFonts w:ascii="바탕체" w:eastAsia="바탕체" w:hAnsi="바탕체" w:cs="굴림"/>
                      <w:b/>
                      <w:bCs/>
                      <w:color w:val="000000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29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4855B8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notice</w:t>
                  </w:r>
                </w:p>
              </w:tc>
              <w:tc>
                <w:tcPr>
                  <w:tcW w:w="28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화면명</w:t>
                  </w:r>
                  <w:proofErr w:type="spellEnd"/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목록</w:t>
                  </w:r>
                </w:p>
              </w:tc>
            </w:tr>
            <w:tr w:rsidR="00AA5B29" w:rsidRPr="0025319F" w:rsidTr="004855B8">
              <w:trPr>
                <w:trHeight w:val="363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</w:t>
                  </w:r>
                  <w:r w:rsidRPr="0025319F">
                    <w:rPr>
                      <w:rFonts w:ascii="바탕체" w:eastAsia="바탕체" w:hAnsi="바탕체" w:cs="굴림"/>
                      <w:b/>
                      <w:bCs/>
                      <w:color w:val="000000"/>
                      <w:kern w:val="0"/>
                      <w:szCs w:val="20"/>
                    </w:rPr>
                    <w:t>Type</w:t>
                  </w:r>
                </w:p>
              </w:tc>
              <w:tc>
                <w:tcPr>
                  <w:tcW w:w="29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1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9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double" w:sz="6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화면설정</w:t>
                  </w:r>
                  <w:proofErr w:type="spellEnd"/>
                </w:p>
              </w:tc>
              <w:tc>
                <w:tcPr>
                  <w:tcW w:w="7642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double" w:sz="6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목록을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사이트에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정보를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담은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화면</w:t>
                  </w:r>
                </w:p>
              </w:tc>
            </w:tr>
            <w:tr w:rsidR="00AA5B29" w:rsidRPr="0025319F" w:rsidTr="004855B8">
              <w:trPr>
                <w:trHeight w:val="432"/>
              </w:trPr>
              <w:tc>
                <w:tcPr>
                  <w:tcW w:w="1905" w:type="dxa"/>
                  <w:gridSpan w:val="2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구성요소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내용</w:t>
                  </w:r>
                </w:p>
              </w:tc>
              <w:tc>
                <w:tcPr>
                  <w:tcW w:w="718" w:type="dxa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비고</w:t>
                  </w:r>
                </w:p>
              </w:tc>
            </w:tr>
            <w:tr w:rsidR="00AA5B29" w:rsidRPr="0025319F" w:rsidTr="004855B8">
              <w:trPr>
                <w:trHeight w:val="543"/>
              </w:trPr>
              <w:tc>
                <w:tcPr>
                  <w:tcW w:w="69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헤더</w:t>
                  </w:r>
                </w:p>
              </w:tc>
              <w:tc>
                <w:tcPr>
                  <w:tcW w:w="1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아이콘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0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모든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화면에서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메인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페이지로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돌아올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855B8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  <w:p w:rsidR="00AA5B29" w:rsidRPr="0025319F" w:rsidRDefault="00AA5B29" w:rsidP="004855B8">
                  <w:p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743"/>
              </w:trPr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AA5B29" w:rsidRPr="0025319F" w:rsidRDefault="00AA5B29" w:rsidP="00AA5B2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메뉴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4855B8" w:rsidRDefault="00AA5B29" w:rsidP="004855B8">
                  <w:pPr>
                    <w:numPr>
                      <w:ilvl w:val="0"/>
                      <w:numId w:val="21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모든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화면에서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해당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카테고리의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목록으로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돌아올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3"/>
              </w:trPr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AA5B29" w:rsidRPr="0025319F" w:rsidRDefault="00AA5B29" w:rsidP="00AA5B2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회원가입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3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회원가입으로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이동하는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3"/>
              </w:trPr>
              <w:tc>
                <w:tcPr>
                  <w:tcW w:w="0" w:type="auto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AA5B29" w:rsidRPr="0025319F" w:rsidRDefault="00AA5B29" w:rsidP="00AA5B2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로그인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3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로그인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화면으로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이동하는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고정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공지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4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사이트를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이용하기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이전에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필수로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알아야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내용을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공지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검색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4855B8" w:rsidP="00AA5B29">
                  <w:pPr>
                    <w:numPr>
                      <w:ilvl w:val="0"/>
                      <w:numId w:val="24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바탕체" w:eastAsia="바탕체" w:hAnsi="바탕체" w:cs="굴림" w:hint="eastAsia"/>
                      <w:color w:val="000000"/>
                      <w:spacing w:val="-6"/>
                      <w:kern w:val="0"/>
                      <w:szCs w:val="20"/>
                    </w:rPr>
                    <w:t>공지사항 제목+내용 을 검색할 수 있는 환경을 제공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글쓰기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5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글쓰기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화면으로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이동하는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버튼을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  <w:r w:rsidR="00A31FEA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(관리자만)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제목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6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제목을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확인할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공간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유무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6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내용에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첨부파일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유무를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확인할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공간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작성일자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7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작성일자를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확인할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공간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 w:rsidTr="004855B8">
              <w:trPr>
                <w:trHeight w:val="310"/>
              </w:trPr>
              <w:tc>
                <w:tcPr>
                  <w:tcW w:w="19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페이지</w:t>
                  </w:r>
                </w:p>
              </w:tc>
              <w:tc>
                <w:tcPr>
                  <w:tcW w:w="692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7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원하는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페이지로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이동할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버튼을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AA5B29" w:rsidRPr="0025319F" w:rsidRDefault="00AA5B29" w:rsidP="00AA5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</w:tr>
    </w:tbl>
    <w:p w:rsidR="00AA5B29" w:rsidRPr="0025319F" w:rsidRDefault="00AA5B29" w:rsidP="006C196B">
      <w:pPr>
        <w:rPr>
          <w:rFonts w:ascii="바탕체" w:eastAsia="바탕체" w:hAnsi="바탕체"/>
          <w:sz w:val="24"/>
          <w:szCs w:val="24"/>
        </w:rPr>
      </w:pPr>
      <w:r w:rsidRPr="0025319F">
        <w:rPr>
          <w:rFonts w:ascii="바탕체" w:eastAsia="바탕체" w:hAnsi="바탕체"/>
          <w:sz w:val="24"/>
          <w:szCs w:val="24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970"/>
        <w:gridCol w:w="1630"/>
        <w:gridCol w:w="2244"/>
      </w:tblGrid>
      <w:tr w:rsidR="00AA5B29" w:rsidRPr="0025319F" w:rsidTr="00AA5B29">
        <w:trPr>
          <w:trHeight w:val="5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56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lastRenderedPageBreak/>
              <w:t>세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부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단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사용자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인터페이스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56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824C6B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56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202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.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AA5B29" w:rsidRPr="0025319F" w:rsidTr="00AA5B29">
        <w:trPr>
          <w:trHeight w:val="18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스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템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작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성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824C6B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한태현</w:t>
            </w:r>
            <w:proofErr w:type="spellEnd"/>
          </w:p>
        </w:tc>
      </w:tr>
      <w:tr w:rsidR="00AA5B29" w:rsidRPr="0025319F" w:rsidTr="00AA5B29">
        <w:trPr>
          <w:trHeight w:val="18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서브시스템명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proofErr w:type="spellStart"/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페</w:t>
            </w:r>
            <w:proofErr w:type="spellEnd"/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이</w:t>
            </w: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 xml:space="preserve"> </w:t>
            </w:r>
            <w:r w:rsidRPr="0025319F">
              <w:rPr>
                <w:rFonts w:ascii="바탕체" w:eastAsia="바탕체" w:hAnsi="바탕체" w:cs="굴림" w:hint="eastAsia"/>
                <w:color w:val="000000"/>
                <w:kern w:val="0"/>
                <w:szCs w:val="20"/>
              </w:rPr>
              <w:t>지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AA5B29" w:rsidRPr="0025319F" w:rsidRDefault="00AA5B29" w:rsidP="00AA5B29">
            <w:pPr>
              <w:spacing w:after="0" w:line="180" w:lineRule="atLeast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  <w:r w:rsidRPr="0025319F">
              <w:rPr>
                <w:rFonts w:ascii="바탕체" w:eastAsia="바탕체" w:hAnsi="바탕체" w:cs="굴림"/>
                <w:color w:val="000000"/>
                <w:kern w:val="0"/>
                <w:szCs w:val="20"/>
              </w:rPr>
              <w:t>1</w:t>
            </w:r>
          </w:p>
        </w:tc>
      </w:tr>
      <w:tr w:rsidR="00AA5B29" w:rsidRPr="0025319F" w:rsidTr="00AA5B29">
        <w:trPr>
          <w:trHeight w:val="10754"/>
        </w:trPr>
        <w:tc>
          <w:tcPr>
            <w:tcW w:w="9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2A734D" w:rsidRPr="0025319F" w:rsidRDefault="002A734D" w:rsidP="002A734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A5B29" w:rsidRPr="0025319F" w:rsidRDefault="00AA5B29" w:rsidP="002A734D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p w:rsidR="00AA5B29" w:rsidRPr="0025319F" w:rsidRDefault="00AA5B29" w:rsidP="00AA5B29">
            <w:pPr>
              <w:tabs>
                <w:tab w:val="left" w:pos="800"/>
                <w:tab w:val="center" w:pos="4252"/>
                <w:tab w:val="right" w:pos="8504"/>
              </w:tabs>
              <w:spacing w:after="0" w:line="240" w:lineRule="auto"/>
              <w:textAlignment w:val="baseline"/>
              <w:rPr>
                <w:rFonts w:ascii="바탕체" w:eastAsia="바탕체" w:hAnsi="바탕체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5"/>
              <w:gridCol w:w="2638"/>
              <w:gridCol w:w="2638"/>
              <w:gridCol w:w="848"/>
              <w:gridCol w:w="1281"/>
            </w:tblGrid>
            <w:tr w:rsidR="00AA5B29" w:rsidRPr="0025319F">
              <w:trPr>
                <w:trHeight w:val="489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</w:t>
                  </w:r>
                  <w:r w:rsidRPr="0025319F">
                    <w:rPr>
                      <w:rFonts w:ascii="바탕체" w:eastAsia="바탕체" w:hAnsi="바탕체" w:cs="굴림"/>
                      <w:b/>
                      <w:bCs/>
                      <w:color w:val="000000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2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>join</w:t>
                  </w:r>
                </w:p>
              </w:tc>
              <w:tc>
                <w:tcPr>
                  <w:tcW w:w="2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화면명</w:t>
                  </w:r>
                  <w:proofErr w:type="spellEnd"/>
                </w:p>
              </w:tc>
              <w:tc>
                <w:tcPr>
                  <w:tcW w:w="21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회원가입</w:t>
                  </w:r>
                </w:p>
              </w:tc>
            </w:tr>
            <w:tr w:rsidR="00AA5B29" w:rsidRPr="0025319F">
              <w:trPr>
                <w:trHeight w:val="533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</w:t>
                  </w:r>
                  <w:r w:rsidRPr="0025319F">
                    <w:rPr>
                      <w:rFonts w:ascii="바탕체" w:eastAsia="바탕체" w:hAnsi="바탕체" w:cs="굴림"/>
                      <w:b/>
                      <w:bCs/>
                      <w:color w:val="000000"/>
                      <w:kern w:val="0"/>
                      <w:szCs w:val="20"/>
                    </w:rPr>
                    <w:t>Type</w:t>
                  </w:r>
                </w:p>
              </w:tc>
              <w:tc>
                <w:tcPr>
                  <w:tcW w:w="2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인</w:t>
                  </w:r>
                </w:p>
              </w:tc>
              <w:tc>
                <w:tcPr>
                  <w:tcW w:w="47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489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double" w:sz="6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화면설정</w:t>
                  </w:r>
                  <w:proofErr w:type="spellEnd"/>
                </w:p>
              </w:tc>
              <w:tc>
                <w:tcPr>
                  <w:tcW w:w="741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double" w:sz="6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4855B8">
                  <w:pPr>
                    <w:wordWrap/>
                    <w:spacing w:after="0" w:line="240" w:lineRule="auto"/>
                    <w:jc w:val="left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서비스를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이용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>(</w:t>
                  </w:r>
                  <w:proofErr w:type="spellStart"/>
                  <w:r w:rsidR="004855B8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글보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기</w:t>
                  </w:r>
                  <w:proofErr w:type="spellEnd"/>
                  <w:r w:rsidR="004855B8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>,</w:t>
                  </w:r>
                  <w:r w:rsidR="004855B8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수정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삭제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>)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하기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필요한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회원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정보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</w:tc>
            </w:tr>
            <w:tr w:rsidR="00AA5B29" w:rsidRPr="0025319F">
              <w:trPr>
                <w:trHeight w:val="489"/>
              </w:trPr>
              <w:tc>
                <w:tcPr>
                  <w:tcW w:w="2188" w:type="dxa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구성요소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내용</w:t>
                  </w:r>
                </w:p>
              </w:tc>
              <w:tc>
                <w:tcPr>
                  <w:tcW w:w="1283" w:type="dxa"/>
                  <w:tcBorders>
                    <w:top w:val="doub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비고</w:t>
                  </w:r>
                </w:p>
              </w:tc>
            </w:tr>
            <w:tr w:rsidR="00AA5B29" w:rsidRPr="0025319F">
              <w:trPr>
                <w:trHeight w:val="456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정보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칸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8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아이디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비밀번호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이메일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정보를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입력받는다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570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중복검사</w:t>
                  </w:r>
                  <w:proofErr w:type="spellEnd"/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버튼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29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다른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사람과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같은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아이디를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사용할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없다</w:t>
                  </w:r>
                </w:p>
                <w:p w:rsidR="00AA5B29" w:rsidRPr="0025319F" w:rsidRDefault="00AA5B29" w:rsidP="00AA5B29">
                  <w:pPr>
                    <w:numPr>
                      <w:ilvl w:val="0"/>
                      <w:numId w:val="29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>DB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저장된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아이디와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비교한다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543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이메일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칸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30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글을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이메일이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공개되는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것에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동의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비밀번호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재설정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시에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필요하며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동의하지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않으면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가입할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없음을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안내한다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456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이메일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아이디</w:t>
                  </w:r>
                </w:p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칸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30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이메일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주소에서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아이디만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입력받는다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456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이메일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도메인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선택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칸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31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사용자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편의를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자주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사용하는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3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사의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도메인은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미리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제공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313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가입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버튼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31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정보를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검사하고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DB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전송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A5B29" w:rsidRPr="0025319F">
              <w:trPr>
                <w:trHeight w:val="313"/>
              </w:trPr>
              <w:tc>
                <w:tcPr>
                  <w:tcW w:w="21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취소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버튼</w:t>
                  </w:r>
                </w:p>
              </w:tc>
              <w:tc>
                <w:tcPr>
                  <w:tcW w:w="613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numPr>
                      <w:ilvl w:val="0"/>
                      <w:numId w:val="32"/>
                    </w:numPr>
                    <w:spacing w:after="0" w:line="264" w:lineRule="auto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입력한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정보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저장을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취소하고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메인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페이지로</w:t>
                  </w:r>
                  <w:r w:rsidRPr="0025319F"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5319F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돌아감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:rsidR="00AA5B29" w:rsidRPr="0025319F" w:rsidRDefault="00AA5B29" w:rsidP="00AA5B29">
                  <w:pPr>
                    <w:spacing w:after="0" w:line="240" w:lineRule="auto"/>
                    <w:jc w:val="center"/>
                    <w:textAlignment w:val="baseline"/>
                    <w:rPr>
                      <w:rFonts w:ascii="바탕체" w:eastAsia="바탕체" w:hAnsi="바탕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AA5B29" w:rsidRPr="0025319F" w:rsidRDefault="00AA5B29" w:rsidP="00AA5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</w:tr>
    </w:tbl>
    <w:p w:rsidR="00F20E85" w:rsidRPr="0025319F" w:rsidRDefault="00F20E85" w:rsidP="006C196B">
      <w:pPr>
        <w:rPr>
          <w:rFonts w:ascii="바탕체" w:eastAsia="바탕체" w:hAnsi="바탕체"/>
          <w:sz w:val="24"/>
          <w:szCs w:val="24"/>
        </w:rPr>
      </w:pPr>
    </w:p>
    <w:sectPr w:rsidR="00F20E85" w:rsidRPr="0025319F" w:rsidSect="002A734D">
      <w:pgSz w:w="11906" w:h="16838"/>
      <w:pgMar w:top="1418" w:right="906" w:bottom="1276" w:left="1100" w:header="1066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414" w:rsidRDefault="00BB2414" w:rsidP="00C50D56">
      <w:pPr>
        <w:spacing w:after="0" w:line="240" w:lineRule="auto"/>
      </w:pPr>
      <w:r>
        <w:separator/>
      </w:r>
    </w:p>
  </w:endnote>
  <w:endnote w:type="continuationSeparator" w:id="0">
    <w:p w:rsidR="00BB2414" w:rsidRDefault="00BB2414" w:rsidP="00C5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414" w:rsidRDefault="00BB2414" w:rsidP="00C50D56">
      <w:pPr>
        <w:spacing w:after="0" w:line="240" w:lineRule="auto"/>
      </w:pPr>
      <w:r>
        <w:separator/>
      </w:r>
    </w:p>
  </w:footnote>
  <w:footnote w:type="continuationSeparator" w:id="0">
    <w:p w:rsidR="00BB2414" w:rsidRDefault="00BB2414" w:rsidP="00C50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"/>
      <w:lvlJc w:val="left"/>
      <w:rPr>
        <w:rFonts w:ascii="Wingdings" w:eastAsia="Times New Roman" w:hAnsi="Wingdings"/>
        <w:color w:val="000000"/>
        <w:sz w:val="18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0"/>
    <w:lvl w:ilvl="0" w:tplc="00002717">
      <w:start w:val="1"/>
      <w:numFmt w:val="bullet"/>
      <w:suff w:val="space"/>
      <w:lvlText w:val="­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597943"/>
    <w:multiLevelType w:val="hybridMultilevel"/>
    <w:tmpl w:val="C130F75C"/>
    <w:lvl w:ilvl="0" w:tplc="07161B78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202CC0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CF044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12849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E1AF8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4C2AD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EAAAF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7EC26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4E834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1E13AF1"/>
    <w:multiLevelType w:val="hybridMultilevel"/>
    <w:tmpl w:val="C64CFDFC"/>
    <w:lvl w:ilvl="0" w:tplc="4380F286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A510E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5637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7BC5F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9025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656C8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368FE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362F9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08AA6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57A458A"/>
    <w:multiLevelType w:val="hybridMultilevel"/>
    <w:tmpl w:val="E7E02212"/>
    <w:lvl w:ilvl="0" w:tplc="8E9C8F82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E2B619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83C2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848F4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AA0AF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74A76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684B8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7DCC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2D0A6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D2B4B17"/>
    <w:multiLevelType w:val="hybridMultilevel"/>
    <w:tmpl w:val="CFF4799E"/>
    <w:lvl w:ilvl="0" w:tplc="01A45466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58ECD1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CD2EC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9C82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89480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F586B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EEE86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7A6EF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62076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6560EB5"/>
    <w:multiLevelType w:val="hybridMultilevel"/>
    <w:tmpl w:val="E644494C"/>
    <w:lvl w:ilvl="0" w:tplc="781A06FC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32F66B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EADE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7CAA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BD8A9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DDA7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9F28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44CFA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07286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C330F07"/>
    <w:multiLevelType w:val="hybridMultilevel"/>
    <w:tmpl w:val="747ADE60"/>
    <w:lvl w:ilvl="0" w:tplc="B9CC61D8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39442D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0580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51660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560E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EB075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200B1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ACC4F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2708B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D935A1D"/>
    <w:multiLevelType w:val="hybridMultilevel"/>
    <w:tmpl w:val="874011AE"/>
    <w:lvl w:ilvl="0" w:tplc="A00EE7A2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F0E8B9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EA64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34A9D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6BA7A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06C6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0A0F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25281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3B083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0D126F8"/>
    <w:multiLevelType w:val="hybridMultilevel"/>
    <w:tmpl w:val="5B3C87DC"/>
    <w:lvl w:ilvl="0" w:tplc="7B7A6784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98380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9006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3C8D2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13673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86FA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6C002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0A2B4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A295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24BE4A1D"/>
    <w:multiLevelType w:val="hybridMultilevel"/>
    <w:tmpl w:val="E68AFE8C"/>
    <w:lvl w:ilvl="0" w:tplc="F314F4CA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A70046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BF25B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6263A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C1C7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228D3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8F2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75A6B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2EE5E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04D371B"/>
    <w:multiLevelType w:val="hybridMultilevel"/>
    <w:tmpl w:val="7F54264C"/>
    <w:lvl w:ilvl="0" w:tplc="876E15E8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AA96E5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74C8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6AA5E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8A6D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22A70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8AC10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87231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5F0BE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31618BD"/>
    <w:multiLevelType w:val="hybridMultilevel"/>
    <w:tmpl w:val="9E524556"/>
    <w:lvl w:ilvl="0" w:tplc="5E76710C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454CDE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2C82B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84482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ED83A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0686F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EE7A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CCF8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3022A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33F916B7"/>
    <w:multiLevelType w:val="hybridMultilevel"/>
    <w:tmpl w:val="58B0ED3C"/>
    <w:lvl w:ilvl="0" w:tplc="D1C06ED2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CE82E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24ADF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93C28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FC08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F4C73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B902E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A26A9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5BA6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CC64062"/>
    <w:multiLevelType w:val="multilevel"/>
    <w:tmpl w:val="50843746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ganada"/>
      <w:suff w:val="space"/>
      <w:lvlText w:val="%2."/>
      <w:lvlJc w:val="left"/>
      <w:rPr>
        <w:rFonts w:cs="Times New Roman"/>
      </w:rPr>
    </w:lvl>
    <w:lvl w:ilvl="2">
      <w:start w:val="1"/>
      <w:numFmt w:val="decimal"/>
      <w:suff w:val="space"/>
      <w:lvlText w:val="(%3)"/>
      <w:lvlJc w:val="left"/>
      <w:rPr>
        <w:rFonts w:cs="Times New Roman"/>
      </w:rPr>
    </w:lvl>
    <w:lvl w:ilvl="3">
      <w:start w:val="1"/>
      <w:numFmt w:val="ganada"/>
      <w:suff w:val="space"/>
      <w:lvlText w:val="(%4)"/>
      <w:lvlJc w:val="left"/>
      <w:rPr>
        <w:rFonts w:cs="Times New Roman"/>
      </w:rPr>
    </w:lvl>
    <w:lvl w:ilvl="4">
      <w:start w:val="1"/>
      <w:numFmt w:val="decimal"/>
      <w:suff w:val="space"/>
      <w:lvlText w:val="%5)"/>
      <w:lvlJc w:val="left"/>
      <w:rPr>
        <w:rFonts w:cs="Times New Roman"/>
      </w:rPr>
    </w:lvl>
    <w:lvl w:ilvl="5">
      <w:start w:val="1"/>
      <w:numFmt w:val="ganada"/>
      <w:suff w:val="space"/>
      <w:lvlText w:val="%6)"/>
      <w:lvlJc w:val="left"/>
      <w:rPr>
        <w:rFonts w:cs="Times New Roman"/>
      </w:rPr>
    </w:lvl>
    <w:lvl w:ilvl="6">
      <w:start w:val="1"/>
      <w:numFmt w:val="decimalEnclosedCircle"/>
      <w:suff w:val="space"/>
      <w:lvlText w:val="%7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F137EAE"/>
    <w:multiLevelType w:val="hybridMultilevel"/>
    <w:tmpl w:val="4858CE1E"/>
    <w:lvl w:ilvl="0" w:tplc="E82A2DA8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07E2DE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32D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BA037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72055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38C80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F1820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6E03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B207B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403B59E7"/>
    <w:multiLevelType w:val="hybridMultilevel"/>
    <w:tmpl w:val="785AA242"/>
    <w:lvl w:ilvl="0" w:tplc="6E9243F8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03D210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6C601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BEC6D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9966B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B32DC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F96AE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8FAEE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3D2B1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40651603"/>
    <w:multiLevelType w:val="hybridMultilevel"/>
    <w:tmpl w:val="34F87C78"/>
    <w:lvl w:ilvl="0" w:tplc="89CE0E36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B38A3C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EC6AC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3169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A849C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E9436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AEC20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A70D8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5E62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0C92AF4"/>
    <w:multiLevelType w:val="hybridMultilevel"/>
    <w:tmpl w:val="00C4D204"/>
    <w:lvl w:ilvl="0" w:tplc="95068A0C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891EE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E3A56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09EBE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97652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0368A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B2CDF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1347F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48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CEF3193"/>
    <w:multiLevelType w:val="hybridMultilevel"/>
    <w:tmpl w:val="4086A12C"/>
    <w:lvl w:ilvl="0" w:tplc="8846746C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F244B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2A8A0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D38C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244C9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B06CC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0CA4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D8CA2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796E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52A26514"/>
    <w:multiLevelType w:val="hybridMultilevel"/>
    <w:tmpl w:val="1A64DE60"/>
    <w:lvl w:ilvl="0" w:tplc="B3D47740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5FE08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1FA74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896FE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C527C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16E2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D1090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B769E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6C8E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55AA291A"/>
    <w:multiLevelType w:val="hybridMultilevel"/>
    <w:tmpl w:val="0FCECC9E"/>
    <w:lvl w:ilvl="0" w:tplc="72A6ED8A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6D748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6F68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EE8B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0CCB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6FA4F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7A6C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6781B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38C0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58C1240A"/>
    <w:multiLevelType w:val="hybridMultilevel"/>
    <w:tmpl w:val="A2C86166"/>
    <w:lvl w:ilvl="0" w:tplc="1E0043E8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AF82B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516B6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02241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AFA43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986F0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F38D8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CC5E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C1EBE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A217B2F"/>
    <w:multiLevelType w:val="hybridMultilevel"/>
    <w:tmpl w:val="156ADA62"/>
    <w:lvl w:ilvl="0" w:tplc="5C9ADD5C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D2AA4A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A3411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F6655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DD279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6C0FD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7BA49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CEA0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88844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650675EC"/>
    <w:multiLevelType w:val="hybridMultilevel"/>
    <w:tmpl w:val="40880634"/>
    <w:lvl w:ilvl="0" w:tplc="749C093C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95F091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564A4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6CC31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70050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D92B7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412CE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87A58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823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65AF43CE"/>
    <w:multiLevelType w:val="hybridMultilevel"/>
    <w:tmpl w:val="145A280A"/>
    <w:lvl w:ilvl="0" w:tplc="721C311A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248A2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59679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4B0E7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2221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3D211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06664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8F039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32D0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CB82B2A"/>
    <w:multiLevelType w:val="hybridMultilevel"/>
    <w:tmpl w:val="402EA7B6"/>
    <w:lvl w:ilvl="0" w:tplc="83F83E80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1060A0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0F8BE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0E8A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7EDB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C2E33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C9859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76A9A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A8431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6E6B4052"/>
    <w:multiLevelType w:val="hybridMultilevel"/>
    <w:tmpl w:val="8CAAF14A"/>
    <w:lvl w:ilvl="0" w:tplc="6B88A5CC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199CD1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57647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C28D6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FC37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28A4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8122F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720EF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EB682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15B71E6"/>
    <w:multiLevelType w:val="hybridMultilevel"/>
    <w:tmpl w:val="A28EC0BE"/>
    <w:lvl w:ilvl="0" w:tplc="F4DC636C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B2F4F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7B0A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242E9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8B099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4326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878D3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672E1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1567A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74095051"/>
    <w:multiLevelType w:val="hybridMultilevel"/>
    <w:tmpl w:val="D284C5DE"/>
    <w:lvl w:ilvl="0" w:tplc="4DA068B2">
      <w:start w:val="1"/>
      <w:numFmt w:val="bullet"/>
      <w:suff w:val="space"/>
      <w:lvlText w:val="­"/>
      <w:lvlJc w:val="left"/>
      <w:rPr>
        <w:rFonts w:ascii="Wingdings" w:hAnsi="Wingdings" w:hint="default"/>
      </w:rPr>
    </w:lvl>
    <w:lvl w:ilvl="1" w:tplc="EB662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87480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5B44E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0782E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CA56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A246C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7960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F452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7C122491"/>
    <w:multiLevelType w:val="hybridMultilevel"/>
    <w:tmpl w:val="F746E5AE"/>
    <w:lvl w:ilvl="0" w:tplc="D9BECBF6">
      <w:start w:val="1"/>
      <w:numFmt w:val="bullet"/>
      <w:suff w:val="space"/>
      <w:lvlText w:val=""/>
      <w:lvlJc w:val="left"/>
      <w:rPr>
        <w:rFonts w:ascii="Wingdings" w:eastAsia="바탕" w:hAnsi="Wingdings" w:hint="default"/>
        <w:color w:val="000000"/>
        <w:w w:val="100"/>
        <w:sz w:val="18"/>
      </w:rPr>
    </w:lvl>
    <w:lvl w:ilvl="1" w:tplc="55FCF7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2B089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0BE91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27A8E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EC830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C477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C5491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0B6F8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C0"/>
    <w:rsid w:val="0000706A"/>
    <w:rsid w:val="000571FA"/>
    <w:rsid w:val="000918CA"/>
    <w:rsid w:val="000B2E49"/>
    <w:rsid w:val="00106AB3"/>
    <w:rsid w:val="00130588"/>
    <w:rsid w:val="00171ACF"/>
    <w:rsid w:val="00172329"/>
    <w:rsid w:val="0018788B"/>
    <w:rsid w:val="002019C6"/>
    <w:rsid w:val="00246089"/>
    <w:rsid w:val="0025319F"/>
    <w:rsid w:val="00270AFF"/>
    <w:rsid w:val="002730D7"/>
    <w:rsid w:val="00297B7D"/>
    <w:rsid w:val="002A02C5"/>
    <w:rsid w:val="002A5712"/>
    <w:rsid w:val="002A6A32"/>
    <w:rsid w:val="002A734D"/>
    <w:rsid w:val="002B0848"/>
    <w:rsid w:val="002E4458"/>
    <w:rsid w:val="002F5033"/>
    <w:rsid w:val="00313337"/>
    <w:rsid w:val="00314EAA"/>
    <w:rsid w:val="003173E1"/>
    <w:rsid w:val="003221E3"/>
    <w:rsid w:val="00324325"/>
    <w:rsid w:val="00372957"/>
    <w:rsid w:val="003927DC"/>
    <w:rsid w:val="003A24D6"/>
    <w:rsid w:val="003A4E95"/>
    <w:rsid w:val="003E6B53"/>
    <w:rsid w:val="004138A3"/>
    <w:rsid w:val="00437EDF"/>
    <w:rsid w:val="00444532"/>
    <w:rsid w:val="00446DE7"/>
    <w:rsid w:val="00464830"/>
    <w:rsid w:val="004855B8"/>
    <w:rsid w:val="004A4C60"/>
    <w:rsid w:val="004B79A6"/>
    <w:rsid w:val="004B7AC6"/>
    <w:rsid w:val="004E799F"/>
    <w:rsid w:val="004F4FF7"/>
    <w:rsid w:val="00522986"/>
    <w:rsid w:val="005327CB"/>
    <w:rsid w:val="00564731"/>
    <w:rsid w:val="005926DD"/>
    <w:rsid w:val="005C48EC"/>
    <w:rsid w:val="00606034"/>
    <w:rsid w:val="00612FE6"/>
    <w:rsid w:val="006245E2"/>
    <w:rsid w:val="00637373"/>
    <w:rsid w:val="006531E6"/>
    <w:rsid w:val="006775CE"/>
    <w:rsid w:val="00686342"/>
    <w:rsid w:val="006B27A1"/>
    <w:rsid w:val="006B2DE4"/>
    <w:rsid w:val="006C196B"/>
    <w:rsid w:val="006C7876"/>
    <w:rsid w:val="006F3A5E"/>
    <w:rsid w:val="006F5656"/>
    <w:rsid w:val="00705F91"/>
    <w:rsid w:val="00732054"/>
    <w:rsid w:val="0075340C"/>
    <w:rsid w:val="007562EA"/>
    <w:rsid w:val="0077232A"/>
    <w:rsid w:val="0077542C"/>
    <w:rsid w:val="00787EE1"/>
    <w:rsid w:val="007946BD"/>
    <w:rsid w:val="007E7F17"/>
    <w:rsid w:val="007F339D"/>
    <w:rsid w:val="007F630D"/>
    <w:rsid w:val="008246C3"/>
    <w:rsid w:val="00824C6B"/>
    <w:rsid w:val="0082710F"/>
    <w:rsid w:val="00831655"/>
    <w:rsid w:val="00867C49"/>
    <w:rsid w:val="008A53B8"/>
    <w:rsid w:val="008B1E90"/>
    <w:rsid w:val="008B6E29"/>
    <w:rsid w:val="008E361D"/>
    <w:rsid w:val="008E6B91"/>
    <w:rsid w:val="00925EAC"/>
    <w:rsid w:val="00954686"/>
    <w:rsid w:val="00960E44"/>
    <w:rsid w:val="009A32A6"/>
    <w:rsid w:val="009A6F6E"/>
    <w:rsid w:val="009B0513"/>
    <w:rsid w:val="009C3A55"/>
    <w:rsid w:val="009C6268"/>
    <w:rsid w:val="009D6572"/>
    <w:rsid w:val="009D6E16"/>
    <w:rsid w:val="00A11436"/>
    <w:rsid w:val="00A31E6D"/>
    <w:rsid w:val="00A31FEA"/>
    <w:rsid w:val="00A479CC"/>
    <w:rsid w:val="00A47BE2"/>
    <w:rsid w:val="00A66B2F"/>
    <w:rsid w:val="00A83711"/>
    <w:rsid w:val="00A8550D"/>
    <w:rsid w:val="00AA245A"/>
    <w:rsid w:val="00AA53A4"/>
    <w:rsid w:val="00AA5B29"/>
    <w:rsid w:val="00AC7F4E"/>
    <w:rsid w:val="00AD7D55"/>
    <w:rsid w:val="00AE0B3C"/>
    <w:rsid w:val="00AE3AA0"/>
    <w:rsid w:val="00AF175B"/>
    <w:rsid w:val="00B04521"/>
    <w:rsid w:val="00B065C0"/>
    <w:rsid w:val="00B17687"/>
    <w:rsid w:val="00B366B3"/>
    <w:rsid w:val="00B37219"/>
    <w:rsid w:val="00B61303"/>
    <w:rsid w:val="00B720F7"/>
    <w:rsid w:val="00BB2414"/>
    <w:rsid w:val="00BC2EA5"/>
    <w:rsid w:val="00BD1F79"/>
    <w:rsid w:val="00BE6672"/>
    <w:rsid w:val="00C24ED6"/>
    <w:rsid w:val="00C3609F"/>
    <w:rsid w:val="00C50710"/>
    <w:rsid w:val="00C50D56"/>
    <w:rsid w:val="00C54128"/>
    <w:rsid w:val="00CE5DB4"/>
    <w:rsid w:val="00D03B73"/>
    <w:rsid w:val="00D048C8"/>
    <w:rsid w:val="00D105D0"/>
    <w:rsid w:val="00D31FE5"/>
    <w:rsid w:val="00D56121"/>
    <w:rsid w:val="00D65EC7"/>
    <w:rsid w:val="00D67F9F"/>
    <w:rsid w:val="00D824E5"/>
    <w:rsid w:val="00D91B26"/>
    <w:rsid w:val="00DD4A0B"/>
    <w:rsid w:val="00DF1FC4"/>
    <w:rsid w:val="00DF6185"/>
    <w:rsid w:val="00E02DCC"/>
    <w:rsid w:val="00E03AAC"/>
    <w:rsid w:val="00E4116A"/>
    <w:rsid w:val="00E57021"/>
    <w:rsid w:val="00E75C9A"/>
    <w:rsid w:val="00E761C9"/>
    <w:rsid w:val="00E877CA"/>
    <w:rsid w:val="00ED69E7"/>
    <w:rsid w:val="00EE0810"/>
    <w:rsid w:val="00F079F5"/>
    <w:rsid w:val="00F20E85"/>
    <w:rsid w:val="00F565A8"/>
    <w:rsid w:val="00F73E6C"/>
    <w:rsid w:val="00F9615C"/>
    <w:rsid w:val="00FF4B34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6DB30"/>
  <w14:defaultImageDpi w14:val="0"/>
  <w15:docId w15:val="{0B7B6E76-C193-478B-A84A-896DAE86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6089"/>
    <w:pPr>
      <w:keepNext/>
      <w:outlineLvl w:val="0"/>
    </w:pPr>
    <w:rPr>
      <w:rFonts w:ascii="바탕체" w:eastAsia="바탕체" w:hAnsi="바탕체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089"/>
    <w:pPr>
      <w:keepNext/>
      <w:outlineLvl w:val="1"/>
    </w:pPr>
    <w:rPr>
      <w:rFonts w:ascii="바탕체" w:eastAsia="바탕체" w:hAnsi="바탕체"/>
      <w:b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6089"/>
    <w:pPr>
      <w:keepNext/>
      <w:ind w:leftChars="4" w:left="308" w:hangingChars="150" w:hanging="300"/>
      <w:outlineLvl w:val="2"/>
    </w:pPr>
    <w:rPr>
      <w:rFonts w:ascii="바탕체" w:eastAsia="바탕체" w:hAnsi="바탕체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246089"/>
    <w:rPr>
      <w:rFonts w:ascii="바탕체" w:eastAsia="바탕체" w:hAnsi="바탕체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locked/>
    <w:rsid w:val="00246089"/>
    <w:rPr>
      <w:rFonts w:ascii="바탕체" w:eastAsia="바탕체" w:hAnsi="바탕체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uiPriority w:val="9"/>
    <w:locked/>
    <w:rsid w:val="00246089"/>
    <w:rPr>
      <w:rFonts w:ascii="바탕체" w:eastAsia="바탕체" w:hAnsi="바탕체" w:cs="Times New Roman"/>
      <w:b/>
      <w:sz w:val="22"/>
      <w:szCs w:val="22"/>
    </w:rPr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pacing w:after="0" w:line="384" w:lineRule="auto"/>
      <w:ind w:left="3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0">
    <w:name w:val="개요 1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20">
    <w:name w:val="개요 2"/>
    <w:uiPriority w:val="3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30">
    <w:name w:val="개요 3"/>
    <w:uiPriority w:val="4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tabs>
        <w:tab w:val="left" w:pos="0"/>
      </w:tabs>
      <w:autoSpaceDE w:val="0"/>
      <w:autoSpaceDN w:val="0"/>
      <w:adjustRightInd w:val="0"/>
      <w:spacing w:after="0" w:line="360" w:lineRule="auto"/>
      <w:textAlignment w:val="baseline"/>
    </w:pPr>
    <w:rPr>
      <w:rFonts w:ascii="굴림" w:eastAsia="굴림" w:hAnsi="굴림" w:cs="굴림"/>
      <w:color w:val="000000"/>
      <w:spacing w:val="-2"/>
      <w:w w:val="98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MsoListParagraph0">
    <w:name w:val="MsoListParagraph"/>
    <w:uiPriority w:val="12"/>
    <w:pPr>
      <w:widowControl w:val="0"/>
      <w:wordWrap w:val="0"/>
      <w:autoSpaceDE w:val="0"/>
      <w:autoSpaceDN w:val="0"/>
      <w:adjustRightInd w:val="0"/>
      <w:spacing w:line="273" w:lineRule="auto"/>
      <w:ind w:left="1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MsoHeader0">
    <w:name w:val="MsoHeader"/>
    <w:pPr>
      <w:widowControl w:val="0"/>
      <w:tabs>
        <w:tab w:val="right" w:pos="4252"/>
        <w:tab w:val="left" w:pos="8504"/>
      </w:tabs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311pt">
    <w:name w:val="제목 3 + 11 pt/"/>
    <w:aliases w:val="굵게/,왼쪽/:  0 cm/,첫 줄/:  0 글자"/>
    <w:uiPriority w:val="1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71">
    <w:name w:val="xl71"/>
    <w:pPr>
      <w:widowControl w:val="0"/>
      <w:shd w:val="clear" w:color="auto" w:fill="BFCCEE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72">
    <w:name w:val="xl72"/>
    <w:uiPriority w:val="17"/>
    <w:pPr>
      <w:widowControl w:val="0"/>
      <w:shd w:val="clear" w:color="auto" w:fill="BFCCEE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73">
    <w:name w:val="xl73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FFFFFF"/>
      <w:kern w:val="0"/>
      <w:sz w:val="22"/>
      <w:szCs w:val="22"/>
    </w:rPr>
  </w:style>
  <w:style w:type="paragraph" w:customStyle="1" w:styleId="xl81">
    <w:name w:val="xl81"/>
    <w:uiPriority w:val="19"/>
    <w:pPr>
      <w:widowControl w:val="0"/>
      <w:shd w:val="clear" w:color="auto" w:fill="F2F2F2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C00000"/>
      <w:kern w:val="0"/>
      <w:sz w:val="22"/>
      <w:szCs w:val="22"/>
    </w:rPr>
  </w:style>
  <w:style w:type="paragraph" w:customStyle="1" w:styleId="xl74">
    <w:name w:val="xl74"/>
    <w:uiPriority w:val="20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82">
    <w:name w:val="xl82"/>
    <w:uiPriority w:val="21"/>
    <w:pPr>
      <w:widowControl w:val="0"/>
      <w:shd w:val="clear" w:color="auto" w:fill="F2F2F2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84">
    <w:name w:val="xl84"/>
    <w:uiPriority w:val="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76">
    <w:name w:val="xl76"/>
    <w:uiPriority w:val="23"/>
    <w:pPr>
      <w:widowControl w:val="0"/>
      <w:shd w:val="clear" w:color="auto" w:fill="EBDEF1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77">
    <w:name w:val="xl77"/>
    <w:uiPriority w:val="24"/>
    <w:pPr>
      <w:widowControl w:val="0"/>
      <w:shd w:val="clear" w:color="auto" w:fill="FFF8CC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66">
    <w:name w:val="xl66"/>
    <w:pPr>
      <w:widowControl w:val="0"/>
      <w:shd w:val="clear" w:color="auto" w:fill="BFCCEE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67">
    <w:name w:val="xl67"/>
    <w:pPr>
      <w:widowControl w:val="0"/>
      <w:shd w:val="clear" w:color="auto" w:fill="BFCCEE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68">
    <w:name w:val="xl68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FFFFFF"/>
      <w:kern w:val="0"/>
      <w:sz w:val="22"/>
      <w:szCs w:val="22"/>
    </w:rPr>
  </w:style>
  <w:style w:type="paragraph" w:customStyle="1" w:styleId="xl79">
    <w:name w:val="xl79"/>
    <w:uiPriority w:val="28"/>
    <w:pPr>
      <w:widowControl w:val="0"/>
      <w:shd w:val="clear" w:color="auto" w:fill="F2F2F2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C00000"/>
      <w:kern w:val="0"/>
      <w:sz w:val="22"/>
      <w:szCs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83">
    <w:name w:val="xl83"/>
    <w:uiPriority w:val="30"/>
    <w:pPr>
      <w:widowControl w:val="0"/>
      <w:shd w:val="clear" w:color="auto" w:fill="F2F2F2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80">
    <w:name w:val="xl80"/>
    <w:uiPriority w:val="31"/>
    <w:pPr>
      <w:widowControl w:val="0"/>
      <w:shd w:val="clear" w:color="auto" w:fill="F2F2F2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FF0000"/>
      <w:kern w:val="0"/>
      <w:sz w:val="22"/>
      <w:szCs w:val="22"/>
    </w:rPr>
  </w:style>
  <w:style w:type="paragraph" w:customStyle="1" w:styleId="xl78">
    <w:name w:val="xl78"/>
    <w:uiPriority w:val="32"/>
    <w:pPr>
      <w:widowControl w:val="0"/>
      <w:shd w:val="clear" w:color="auto" w:fill="FFF8CC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paragraph" w:customStyle="1" w:styleId="xl70">
    <w:name w:val="xl70"/>
    <w:uiPriority w:val="33"/>
    <w:pPr>
      <w:widowControl w:val="0"/>
      <w:shd w:val="clear" w:color="auto" w:fill="FFFF0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ÇÑÄÄ¹ÙÅÁ" w:hAnsi="ÇÑÄÄ¹ÙÅÁ" w:cs="ÇÑÄÄ¹ÙÅÁ"/>
      <w:color w:val="000000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3221E3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21E3"/>
    <w:pPr>
      <w:spacing w:after="0" w:line="240" w:lineRule="auto"/>
    </w:pPr>
    <w:rPr>
      <w:rFonts w:ascii="바탕" w:eastAsia="바탕" w:hAnsi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221E3"/>
    <w:pPr>
      <w:spacing w:after="0" w:line="240" w:lineRule="auto"/>
      <w:ind w:leftChars="200" w:left="425"/>
    </w:pPr>
    <w:rPr>
      <w:rFonts w:ascii="바탕" w:eastAsia="바탕" w:hAnsi="Times New Roman"/>
      <w:szCs w:val="24"/>
    </w:rPr>
  </w:style>
  <w:style w:type="paragraph" w:styleId="a9">
    <w:name w:val="Balloon Text"/>
    <w:basedOn w:val="a"/>
    <w:link w:val="Char0"/>
    <w:uiPriority w:val="99"/>
    <w:semiHidden/>
    <w:unhideWhenUsed/>
    <w:rsid w:val="00314E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314EA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C50D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C50D56"/>
    <w:rPr>
      <w:szCs w:val="22"/>
    </w:rPr>
  </w:style>
  <w:style w:type="paragraph" w:styleId="ab">
    <w:name w:val="footer"/>
    <w:basedOn w:val="a"/>
    <w:link w:val="Char2"/>
    <w:uiPriority w:val="99"/>
    <w:unhideWhenUsed/>
    <w:rsid w:val="00C50D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C50D56"/>
    <w:rPr>
      <w:szCs w:val="22"/>
    </w:rPr>
  </w:style>
  <w:style w:type="character" w:styleId="ac">
    <w:name w:val="Emphasis"/>
    <w:basedOn w:val="a0"/>
    <w:uiPriority w:val="20"/>
    <w:qFormat/>
    <w:rsid w:val="007320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3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E90DC-FE88-4F74-A067-5611D559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수행 계획서</vt:lpstr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MYCOM</dc:creator>
  <cp:lastModifiedBy>MYCOM</cp:lastModifiedBy>
  <cp:revision>124</cp:revision>
  <dcterms:created xsi:type="dcterms:W3CDTF">2021-03-29T07:56:00Z</dcterms:created>
  <dcterms:modified xsi:type="dcterms:W3CDTF">2021-06-21T02:50:00Z</dcterms:modified>
</cp:coreProperties>
</file>